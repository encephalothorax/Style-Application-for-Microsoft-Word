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85C" w:rsidRDefault="00E1627B" w:rsidP="00AA4FAB">
      <w:pPr>
        <w:pStyle w:val="CoverCenter"/>
        <w:spacing w:after="3120"/>
        <w:rPr>
          <w:noProof/>
          <w:lang w:eastAsia="en-US" w:bidi="ar-S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56311" wp14:editId="72264DE0">
                <wp:simplePos x="0" y="0"/>
                <wp:positionH relativeFrom="column">
                  <wp:posOffset>571500</wp:posOffset>
                </wp:positionH>
                <wp:positionV relativeFrom="paragraph">
                  <wp:posOffset>2034540</wp:posOffset>
                </wp:positionV>
                <wp:extent cx="3763010" cy="1819275"/>
                <wp:effectExtent l="317" t="0" r="28258" b="28257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63010" cy="18192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45pt;margin-top:160.2pt;width:296.3pt;height:143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" strokecolor="#4579b8 [3044]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AF78E" wp14:editId="7647D2FB">
                <wp:simplePos x="0" y="0"/>
                <wp:positionH relativeFrom="column">
                  <wp:posOffset>914400</wp:posOffset>
                </wp:positionH>
                <wp:positionV relativeFrom="paragraph">
                  <wp:posOffset>348615</wp:posOffset>
                </wp:positionV>
                <wp:extent cx="1304925" cy="714375"/>
                <wp:effectExtent l="0" t="0" r="28575" b="28575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1" o:spid="_x0000_s1026" style="position:absolute;margin-left:1in;margin-top:27.45pt;width:102.7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" path="m,l1185860,r119065,119065l1304925,714375,,714375,,xe" fillcolor="#4f81bd [3204]" strokecolor="#243f60 [1604]" strokeweight="2pt">
                <v:path arrowok="t" o:connecttype="custom" o:connectlocs="0,0;1185860,0;1304925,119065;1304925,714375;0,714375;0,0" o:connectangles="0,0,0,0,0,0"/>
              </v:shape>
            </w:pict>
          </mc:Fallback>
        </mc:AlternateContent>
      </w:r>
      <w:r w:rsidR="0013512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FE9E8" wp14:editId="55ED7073">
                <wp:simplePos x="0" y="0"/>
                <wp:positionH relativeFrom="column">
                  <wp:posOffset>3495675</wp:posOffset>
                </wp:positionH>
                <wp:positionV relativeFrom="paragraph">
                  <wp:posOffset>781049</wp:posOffset>
                </wp:positionV>
                <wp:extent cx="1390650" cy="19335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61.5pt" to="384.7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" strokecolor="#4579b8 [3044]"/>
            </w:pict>
          </mc:Fallback>
        </mc:AlternateContent>
      </w:r>
    </w:p>
    <w:p w:rsidR="008B743B" w:rsidRPr="00236E0E" w:rsidRDefault="008B743B" w:rsidP="00AA4FAB">
      <w:pPr>
        <w:pStyle w:val="CoverCenter"/>
        <w:spacing w:after="3120"/>
      </w:pPr>
      <w:r w:rsidRPr="00236E0E">
        <w:t xml:space="preserve">LIMITED LIABILITY COMPANY AGREEMENT </w:t>
      </w:r>
      <w:r w:rsidRPr="00236E0E">
        <w:br/>
      </w:r>
      <w:r w:rsidRPr="00236E0E">
        <w:br/>
        <w:t xml:space="preserve">OF </w:t>
      </w:r>
      <w:r w:rsidRPr="00236E0E">
        <w:br/>
      </w:r>
      <w:r w:rsidRPr="00236E0E">
        <w:br/>
        <w:t>Dated as of [</w:t>
      </w:r>
      <w:r w:rsidRPr="00236E0E">
        <w:sym w:font="Webdings" w:char="F03D"/>
      </w:r>
      <w:r w:rsidRPr="00236E0E">
        <w:t>], 2015</w:t>
      </w:r>
    </w:p>
    <w:p w:rsidR="008B743B" w:rsidRPr="00236E0E" w:rsidRDefault="00961F05" w:rsidP="008B743B">
      <w:pPr>
        <w:pStyle w:val="BodyText"/>
        <w:rPr>
          <w:b/>
        </w:rPr>
      </w:pPr>
      <w:r>
        <w:t>320.</w:t>
      </w:r>
      <w:r>
        <w:tab/>
        <w:t>note that this isn't a footnote</w:t>
      </w:r>
      <w:r w:rsidR="008B743B" w:rsidRPr="00236E0E">
        <w:t>.</w:t>
      </w:r>
    </w:p>
    <w:p w:rsidR="008B743B" w:rsidRPr="00236E0E" w:rsidRDefault="008B743B" w:rsidP="008B743B"/>
    <w:p w:rsidR="008B743B" w:rsidRPr="00236E0E" w:rsidRDefault="008B743B" w:rsidP="001D59BD">
      <w:pPr>
        <w:sectPr w:rsidR="008B743B" w:rsidRPr="00236E0E" w:rsidSect="008B743B">
          <w:foot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:rsidR="008B743B" w:rsidRPr="00236E0E" w:rsidRDefault="0013512E" w:rsidP="00415ADB">
      <w:pPr>
        <w:spacing w:after="240"/>
        <w:jc w:val="center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AE8C7" wp14:editId="559112C7">
                <wp:simplePos x="0" y="0"/>
                <wp:positionH relativeFrom="column">
                  <wp:posOffset>1600200</wp:posOffset>
                </wp:positionH>
                <wp:positionV relativeFrom="paragraph">
                  <wp:posOffset>57149</wp:posOffset>
                </wp:positionV>
                <wp:extent cx="2171700" cy="145732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6pt;margin-top:4.5pt;width:171pt;height:11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8B743B" w:rsidRPr="00236E0E">
        <w:t>TABLE OF CONTENTS</w:t>
      </w:r>
    </w:p>
    <w:p w:rsidR="008B743B" w:rsidRPr="00BC5DC9" w:rsidRDefault="008B743B" w:rsidP="008B743B">
      <w:pPr>
        <w:pStyle w:val="HeadingRight"/>
      </w:pPr>
      <w:r w:rsidRPr="00BC5DC9">
        <w:t>Page</w:t>
      </w:r>
    </w:p>
    <w:p w:rsidR="008B743B" w:rsidRPr="00236E0E" w:rsidRDefault="008B743B" w:rsidP="008B743B"/>
    <w:p w:rsidR="008B743B" w:rsidRPr="00236E0E" w:rsidRDefault="008B743B" w:rsidP="008B743B">
      <w:pPr>
        <w:pStyle w:val="HeadingLeftUnd"/>
      </w:pPr>
      <w:r w:rsidRPr="00236E0E">
        <w:t>EXHIBITS</w:t>
      </w:r>
    </w:p>
    <w:p w:rsidR="008B743B" w:rsidRPr="00236E0E" w:rsidRDefault="00BC5DC9" w:rsidP="00BC5DC9">
      <w:pPr>
        <w:pStyle w:val="BodyText"/>
      </w:pPr>
      <w:r>
        <w:tab/>
      </w:r>
      <w:r w:rsidR="000948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B29C5" wp14:editId="070E4FCC">
                <wp:simplePos x="0" y="0"/>
                <wp:positionH relativeFrom="column">
                  <wp:posOffset>847725</wp:posOffset>
                </wp:positionH>
                <wp:positionV relativeFrom="paragraph">
                  <wp:posOffset>280035</wp:posOffset>
                </wp:positionV>
                <wp:extent cx="1943100" cy="15240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2.05pt" to="219.7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" strokecolor="#4579b8 [3044]"/>
            </w:pict>
          </mc:Fallback>
        </mc:AlternateContent>
      </w:r>
      <w:r>
        <w:tab/>
      </w:r>
      <w:r>
        <w:tab/>
      </w:r>
      <w:r w:rsidR="008B743B" w:rsidRPr="00236E0E">
        <w:t>Exhibit A</w:t>
      </w:r>
      <w:r w:rsidR="008B743B" w:rsidRPr="00236E0E">
        <w:tab/>
        <w:t>Capital Contributions and Percentage Interests</w:t>
      </w:r>
    </w:p>
    <w:p w:rsidR="008B743B" w:rsidRPr="00236E0E" w:rsidRDefault="00F65B9E" w:rsidP="008B743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A32ED" wp14:editId="4DB09E1D">
                <wp:simplePos x="0" y="0"/>
                <wp:positionH relativeFrom="column">
                  <wp:posOffset>1885950</wp:posOffset>
                </wp:positionH>
                <wp:positionV relativeFrom="paragraph">
                  <wp:posOffset>1800225</wp:posOffset>
                </wp:positionV>
                <wp:extent cx="1952625" cy="1381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48.5pt;margin-top:141.75pt;width:153.75pt;height:10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" fillcolor="#4f81bd [3204]" strokecolor="#243f60 [1604]" strokeweight="2pt"/>
            </w:pict>
          </mc:Fallback>
        </mc:AlternateContent>
      </w:r>
    </w:p>
    <w:p w:rsidR="008B743B" w:rsidRPr="00236E0E" w:rsidRDefault="008B743B" w:rsidP="001D59BD">
      <w:pPr>
        <w:sectPr w:rsidR="008B743B" w:rsidRPr="00236E0E" w:rsidSect="008B743B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5D18AF" w:rsidRDefault="007155F4" w:rsidP="008A7EE2">
      <w:pPr>
        <w:pStyle w:val="BodyText2"/>
      </w:pPr>
      <w:r>
        <w:lastRenderedPageBreak/>
        <w:t>n</w:t>
      </w:r>
      <w:r w:rsidR="005D18AF">
        <w:t>ame</w:t>
      </w:r>
      <w:r>
        <w:tab/>
      </w:r>
      <w:r w:rsidR="005D18AF">
        <w:t xml:space="preserve"> me</w:t>
      </w:r>
    </w:p>
    <w:p w:rsidR="005D18AF" w:rsidRDefault="007155F4" w:rsidP="008A7EE2">
      <w:pPr>
        <w:pStyle w:val="BodyText2"/>
      </w:pPr>
      <w:r w:rsidRPr="007155F4">
        <w:t>a</w:t>
      </w:r>
      <w:r w:rsidR="005D18AF" w:rsidRPr="007155F4">
        <w:t>ddress</w:t>
      </w:r>
      <w:r w:rsidRPr="007155F4">
        <w:tab/>
      </w:r>
      <w:r w:rsidR="005D18AF" w:rsidRPr="007155F4">
        <w:t xml:space="preserve"> </w:t>
      </w:r>
      <w:r w:rsidR="005D18AF">
        <w:t>you</w:t>
      </w:r>
      <w:r>
        <w:t xml:space="preserve"> as</w:t>
      </w:r>
      <w:r w:rsidR="00961F05" w:rsidRPr="00961F05">
        <w:rPr>
          <w:vertAlign w:val="superscript"/>
        </w:rPr>
        <w:t>1</w:t>
      </w:r>
      <w:r>
        <w:t xml:space="preserve"> a person who</w:t>
      </w:r>
    </w:p>
    <w:p w:rsidR="007B2DC0" w:rsidRDefault="007B2DC0" w:rsidP="007B2DC0">
      <w:pPr>
        <w:pStyle w:val="BodyText2"/>
      </w:pPr>
      <w:r>
        <w:t>name</w:t>
      </w:r>
      <w:r>
        <w:tab/>
      </w:r>
      <w:r>
        <w:tab/>
        <w:t xml:space="preserve"> me</w:t>
      </w:r>
    </w:p>
    <w:p w:rsidR="005D18AF" w:rsidRDefault="007B2DC0" w:rsidP="008A7EE2">
      <w:pPr>
        <w:pStyle w:val="BodyText2"/>
      </w:pPr>
      <w:r>
        <w:t>address you you you</w:t>
      </w:r>
    </w:p>
    <w:p w:rsidR="008B743B" w:rsidRPr="00236E0E" w:rsidRDefault="008B743B" w:rsidP="008A7EE2">
      <w:pPr>
        <w:pStyle w:val="BodyText2"/>
      </w:pPr>
      <w:r w:rsidRPr="00236E0E">
        <w:t>THIS [AMENDED AND RESTATED] LIMITED LIABILITY COMPANY AGREEMENT as the same may be amend</w:t>
      </w:r>
      <w:r w:rsidR="00961F05" w:rsidRPr="00961F05">
        <w:rPr>
          <w:vertAlign w:val="superscript"/>
        </w:rPr>
        <w:t>2</w:t>
      </w:r>
      <w:r w:rsidRPr="00236E0E">
        <w:t>ed, supplemented, restat</w:t>
      </w:r>
      <w:r w:rsidR="00961F05" w:rsidRPr="00961F05">
        <w:rPr>
          <w:vertAlign w:val="superscript"/>
        </w:rPr>
        <w:t>3</w:t>
      </w:r>
      <w:r w:rsidRPr="00236E0E">
        <w:t>ed or otherwise modified from time to time, this good and valuable consideration, the parties her</w:t>
      </w:r>
      <w:r w:rsidR="00961F05" w:rsidRPr="00961F05">
        <w:rPr>
          <w:vertAlign w:val="superscript"/>
        </w:rPr>
        <w:t>36</w:t>
      </w:r>
      <w:r w:rsidRPr="00236E0E">
        <w:t>eto hereby set forth their agreement as follows:</w:t>
      </w:r>
      <w:r w:rsidR="00961F05" w:rsidRPr="00961F05">
        <w:rPr>
          <w:vertAlign w:val="superscript"/>
        </w:rPr>
        <w:t>320</w:t>
      </w:r>
    </w:p>
    <w:p w:rsidR="00C1774B" w:rsidRPr="00415ADB" w:rsidRDefault="00C1774B" w:rsidP="00415ADB">
      <w:pPr>
        <w:spacing w:after="240"/>
        <w:jc w:val="center"/>
        <w:rPr>
          <w:b/>
        </w:rPr>
      </w:pPr>
      <w:bookmarkStart w:id="0" w:name="_Toc435564653"/>
      <w:r w:rsidRPr="00415ADB">
        <w:rPr>
          <w:b/>
        </w:rPr>
        <w:t>I</w:t>
      </w:r>
      <w:r w:rsidR="007E5E39" w:rsidRPr="00415ADB">
        <w:rPr>
          <w:b/>
        </w:rPr>
        <w:tab/>
      </w:r>
      <w:r w:rsidRPr="00415ADB">
        <w:rPr>
          <w:b/>
        </w:rPr>
        <w:t>Thi</w:t>
      </w:r>
      <w:r w:rsidR="00961F05" w:rsidRPr="00415ADB">
        <w:rPr>
          <w:b/>
          <w:vertAlign w:val="superscript"/>
        </w:rPr>
        <w:t>145</w:t>
      </w:r>
      <w:r w:rsidRPr="00415ADB">
        <w:rPr>
          <w:b/>
        </w:rPr>
        <w:t>s will test stuff</w:t>
      </w:r>
    </w:p>
    <w:p w:rsidR="00E03C5C" w:rsidRDefault="00E03C5C" w:rsidP="007E1563">
      <w:pPr>
        <w:spacing w:after="240"/>
      </w:pPr>
      <w:r w:rsidRPr="00E03C5C">
        <w:t>I.</w:t>
      </w:r>
      <w:r w:rsidRPr="00E03C5C">
        <w:tab/>
      </w:r>
      <w:r>
        <w:t>hi</w:t>
      </w:r>
    </w:p>
    <w:p w:rsidR="00E03C5C" w:rsidRDefault="00E03C5C" w:rsidP="007E1563">
      <w:pPr>
        <w:spacing w:after="240"/>
      </w:pPr>
      <w:r w:rsidRPr="00E03C5C">
        <w:t>i.</w:t>
      </w:r>
      <w:r w:rsidRPr="00E03C5C">
        <w:tab/>
      </w:r>
      <w:r>
        <w:t>i</w:t>
      </w:r>
    </w:p>
    <w:p w:rsidR="00E03C5C" w:rsidRDefault="00E03C5C" w:rsidP="007E1563">
      <w:pPr>
        <w:spacing w:after="240"/>
      </w:pPr>
      <w:r w:rsidRPr="00E03C5C">
        <w:t>I</w:t>
      </w:r>
      <w:r w:rsidRPr="00E03C5C">
        <w:tab/>
      </w:r>
      <w:r>
        <w:t>again i</w:t>
      </w:r>
    </w:p>
    <w:p w:rsidR="00E03C5C" w:rsidRDefault="00E03C5C" w:rsidP="007E1563">
      <w:pPr>
        <w:spacing w:after="240"/>
      </w:pPr>
      <w:r w:rsidRPr="00E03C5C">
        <w:t>i</w:t>
      </w:r>
      <w:r w:rsidRPr="00E03C5C">
        <w:tab/>
      </w:r>
      <w:r>
        <w:t>i</w:t>
      </w:r>
    </w:p>
    <w:p w:rsidR="008A7EE2" w:rsidRPr="0049172C" w:rsidRDefault="0013512E" w:rsidP="007E1563">
      <w:pPr>
        <w:spacing w:after="2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CE4B9" wp14:editId="131F4D20">
                <wp:simplePos x="0" y="0"/>
                <wp:positionH relativeFrom="column">
                  <wp:posOffset>1781174</wp:posOffset>
                </wp:positionH>
                <wp:positionV relativeFrom="paragraph">
                  <wp:posOffset>123824</wp:posOffset>
                </wp:positionV>
                <wp:extent cx="3705225" cy="22574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9.75pt" to="6in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" strokecolor="#4579b8 [3044]"/>
            </w:pict>
          </mc:Fallback>
        </mc:AlternateContent>
      </w:r>
      <w:r w:rsidR="00585409" w:rsidRPr="00CA085C">
        <w:t>g</w:t>
      </w:r>
      <w:r w:rsidR="008A7EE2" w:rsidRPr="00CA085C">
        <w:t>g</w:t>
      </w:r>
      <w:r w:rsidR="009434E2" w:rsidRPr="00CA085C">
        <w:t>g</w:t>
      </w:r>
      <w:r w:rsidR="007E5E39" w:rsidRPr="00CA085C">
        <w:tab/>
      </w:r>
      <w:r w:rsidR="007B2DC0">
        <w:tab/>
      </w:r>
      <w:r w:rsidR="00656664">
        <w:t>g</w:t>
      </w:r>
      <w:r w:rsidR="008A7EE2" w:rsidRPr="0049172C">
        <w:t xml:space="preserve"> </w:t>
      </w:r>
    </w:p>
    <w:p w:rsidR="008A7EE2" w:rsidRPr="0049172C" w:rsidRDefault="008A7EE2" w:rsidP="007E1563">
      <w:pPr>
        <w:spacing w:after="240"/>
      </w:pPr>
      <w:r w:rsidRPr="00E03C5C">
        <w:t>h</w:t>
      </w:r>
      <w:r w:rsidR="00585409" w:rsidRPr="00E03C5C">
        <w:t>h</w:t>
      </w:r>
      <w:r w:rsidR="009434E2" w:rsidRPr="00E03C5C">
        <w:t>h</w:t>
      </w:r>
      <w:r w:rsidR="007E5E39" w:rsidRPr="00E03C5C">
        <w:tab/>
      </w:r>
      <w:r w:rsidR="00656664">
        <w:t>h</w:t>
      </w:r>
      <w:r w:rsidRPr="0049172C">
        <w:t xml:space="preserve"> </w:t>
      </w:r>
    </w:p>
    <w:p w:rsidR="00961F05" w:rsidRDefault="00961F05" w:rsidP="007E1563">
      <w:pPr>
        <w:spacing w:after="240"/>
      </w:pPr>
      <w:r>
        <w:t>1 this is a footnote</w:t>
      </w:r>
    </w:p>
    <w:p w:rsidR="00961F05" w:rsidRDefault="00961F05" w:rsidP="007E1563">
      <w:pPr>
        <w:spacing w:after="240"/>
      </w:pPr>
      <w:r>
        <w:t>2 also a footnote 3 (sadly) also a footnote</w:t>
      </w:r>
    </w:p>
    <w:p w:rsidR="008A7EE2" w:rsidRPr="0049172C" w:rsidRDefault="00585409" w:rsidP="007E1563">
      <w:pPr>
        <w:spacing w:after="240"/>
      </w:pPr>
      <w:r w:rsidRPr="00E03C5C">
        <w:t>i</w:t>
      </w:r>
      <w:r w:rsidR="009434E2" w:rsidRPr="00E03C5C">
        <w:t>i</w:t>
      </w:r>
      <w:r w:rsidR="003F7EFF" w:rsidRPr="00E03C5C">
        <w:t>i</w:t>
      </w:r>
      <w:r w:rsidR="007E5E39" w:rsidRPr="00E03C5C">
        <w:tab/>
      </w:r>
      <w:r w:rsidR="00656664">
        <w:t>i</w:t>
      </w:r>
      <w:r w:rsidR="008A7EE2" w:rsidRPr="0049172C">
        <w:t xml:space="preserve"> </w:t>
      </w:r>
    </w:p>
    <w:p w:rsidR="008A7EE2" w:rsidRDefault="009434E2" w:rsidP="007E1563">
      <w:pPr>
        <w:spacing w:after="240"/>
      </w:pPr>
      <w:r w:rsidRPr="00E03C5C">
        <w:t>j</w:t>
      </w:r>
      <w:r w:rsidR="00585409" w:rsidRPr="00E03C5C">
        <w:t>j</w:t>
      </w:r>
      <w:r w:rsidR="003E3E80" w:rsidRPr="00E03C5C">
        <w:t>j</w:t>
      </w:r>
      <w:r w:rsidR="007E5E39" w:rsidRPr="00E03C5C">
        <w:tab/>
      </w:r>
      <w:r w:rsidR="007B2DC0" w:rsidRPr="00E03C5C">
        <w:tab/>
      </w:r>
      <w:r w:rsidR="00656664">
        <w:t>j</w:t>
      </w:r>
      <w:r w:rsidR="008A7EE2" w:rsidRPr="0049172C">
        <w:t xml:space="preserve"> </w:t>
      </w:r>
    </w:p>
    <w:p w:rsidR="00A10EB2" w:rsidRDefault="00D27B77" w:rsidP="007E1563">
      <w:pPr>
        <w:spacing w:after="240"/>
      </w:pPr>
      <w:r>
        <w:t xml:space="preserve">  </w:t>
      </w:r>
      <w:r w:rsidR="00A10EB2" w:rsidRPr="00CA085C">
        <w:t>gg</w:t>
      </w:r>
      <w:r w:rsidR="007E5E39" w:rsidRPr="00CA085C">
        <w:tab/>
      </w:r>
      <w:r w:rsidR="00A10EB2">
        <w:t>g</w:t>
      </w:r>
    </w:p>
    <w:p w:rsidR="00A10EB2" w:rsidRDefault="00A10EB2" w:rsidP="007E1563">
      <w:pPr>
        <w:spacing w:after="240"/>
      </w:pPr>
      <w:r w:rsidRPr="00E03C5C">
        <w:t>hh</w:t>
      </w:r>
      <w:r w:rsidR="007E5E39" w:rsidRPr="00E03C5C">
        <w:tab/>
      </w:r>
      <w:r w:rsidR="007B2DC0" w:rsidRPr="00E03C5C">
        <w:tab/>
      </w:r>
      <w:r>
        <w:t>h</w:t>
      </w:r>
    </w:p>
    <w:p w:rsidR="00A10EB2" w:rsidRDefault="00D27B77" w:rsidP="007E1563">
      <w:pPr>
        <w:spacing w:after="240"/>
      </w:pPr>
      <w:r>
        <w:t xml:space="preserve">  </w:t>
      </w:r>
      <w:r w:rsidR="00A10EB2" w:rsidRPr="00CA085C">
        <w:t>ii</w:t>
      </w:r>
      <w:r w:rsidR="007E5E39" w:rsidRPr="00CA085C">
        <w:tab/>
      </w:r>
      <w:r w:rsidR="00A10EB2">
        <w:t>i</w:t>
      </w:r>
    </w:p>
    <w:p w:rsidR="00A10EB2" w:rsidRDefault="00A10EB2" w:rsidP="007E1563">
      <w:pPr>
        <w:spacing w:after="240"/>
      </w:pPr>
      <w:r w:rsidRPr="00E03C5C">
        <w:t>jj</w:t>
      </w:r>
      <w:r w:rsidR="007E5E39" w:rsidRPr="00E03C5C">
        <w:tab/>
      </w:r>
      <w:r>
        <w:t>j</w:t>
      </w:r>
    </w:p>
    <w:p w:rsidR="00A10EB2" w:rsidRDefault="00D27B77" w:rsidP="007E1563">
      <w:pPr>
        <w:spacing w:after="240"/>
      </w:pPr>
      <w:r>
        <w:t xml:space="preserve"> </w:t>
      </w:r>
      <w:r w:rsidR="00A10EB2" w:rsidRPr="00CA085C">
        <w:t>g</w:t>
      </w:r>
      <w:r w:rsidR="007E5E39" w:rsidRPr="00CA085C">
        <w:tab/>
      </w:r>
      <w:r w:rsidR="007B2DC0">
        <w:tab/>
      </w:r>
      <w:r w:rsidR="00A10EB2">
        <w:t>g</w:t>
      </w:r>
    </w:p>
    <w:p w:rsidR="00A10EB2" w:rsidRDefault="00A10EB2" w:rsidP="007E1563">
      <w:pPr>
        <w:spacing w:after="240"/>
      </w:pPr>
      <w:r w:rsidRPr="00E03C5C">
        <w:t>h</w:t>
      </w:r>
      <w:r w:rsidR="007E5E39" w:rsidRPr="00E03C5C">
        <w:tab/>
      </w:r>
      <w:r w:rsidR="007B2DC0" w:rsidRPr="00E03C5C">
        <w:tab/>
      </w:r>
      <w:r>
        <w:t>h.</w:t>
      </w:r>
    </w:p>
    <w:p w:rsidR="00A10EB2" w:rsidRDefault="00A10EB2" w:rsidP="007E1563">
      <w:pPr>
        <w:spacing w:after="240"/>
      </w:pPr>
      <w:r w:rsidRPr="00E03C5C">
        <w:t>i</w:t>
      </w:r>
      <w:r w:rsidR="007E5E39" w:rsidRPr="00E03C5C">
        <w:tab/>
      </w:r>
      <w:r w:rsidR="007B2DC0" w:rsidRPr="00E03C5C">
        <w:tab/>
      </w:r>
      <w:r>
        <w:t>i</w:t>
      </w:r>
    </w:p>
    <w:p w:rsidR="00A10EB2" w:rsidRPr="0049172C" w:rsidRDefault="00A10EB2" w:rsidP="007E1563">
      <w:pPr>
        <w:spacing w:after="240"/>
      </w:pPr>
      <w:r w:rsidRPr="00E03C5C">
        <w:lastRenderedPageBreak/>
        <w:t>j</w:t>
      </w:r>
      <w:r w:rsidR="007E5E39" w:rsidRPr="00E03C5C">
        <w:tab/>
      </w:r>
      <w:r>
        <w:t>j</w:t>
      </w:r>
    </w:p>
    <w:p w:rsidR="008B743B" w:rsidRPr="007E1563" w:rsidRDefault="00CA085C" w:rsidP="007E1563">
      <w:pPr>
        <w:jc w:val="center"/>
        <w:rPr>
          <w:b/>
        </w:rPr>
      </w:pPr>
      <w:r w:rsidRPr="007E1563">
        <w:rPr>
          <w:b/>
          <w:color w:val="000000"/>
        </w:rPr>
        <w:t>ARTICLE 1</w:t>
      </w:r>
      <w:r w:rsidR="008B743B" w:rsidRPr="007E1563">
        <w:rPr>
          <w:b/>
        </w:rPr>
        <w:br/>
      </w:r>
      <w:bookmarkStart w:id="1" w:name="_Toc382524210"/>
      <w:r w:rsidR="008B743B" w:rsidRPr="007E1563">
        <w:rPr>
          <w:b/>
        </w:rPr>
        <w:t>DEFINITIONS</w:t>
      </w:r>
      <w:bookmarkEnd w:id="0"/>
      <w:bookmarkEnd w:id="1"/>
    </w:p>
    <w:p w:rsidR="008A7EE2" w:rsidRPr="0049172C" w:rsidRDefault="003F7EFF" w:rsidP="007E1563">
      <w:pPr>
        <w:spacing w:after="240"/>
      </w:pPr>
      <w:bookmarkStart w:id="2" w:name="_Toc382524211"/>
      <w:r w:rsidRPr="00E03C5C">
        <w:t>g</w:t>
      </w:r>
      <w:r w:rsidR="00585409" w:rsidRPr="00E03C5C">
        <w:t>g</w:t>
      </w:r>
      <w:r w:rsidR="009434E2" w:rsidRPr="00E03C5C">
        <w:t>g</w:t>
      </w:r>
      <w:r w:rsidR="007E5E39" w:rsidRPr="00E03C5C">
        <w:tab/>
      </w:r>
      <w:r w:rsidR="00656664">
        <w:t>g</w:t>
      </w:r>
      <w:r w:rsidR="008A7EE2" w:rsidRPr="0049172C">
        <w:t xml:space="preserve"> </w:t>
      </w:r>
    </w:p>
    <w:p w:rsidR="008A7EE2" w:rsidRPr="0049172C" w:rsidRDefault="00585409" w:rsidP="007E1563">
      <w:pPr>
        <w:spacing w:after="240"/>
      </w:pPr>
      <w:r w:rsidRPr="00E03C5C">
        <w:t>h</w:t>
      </w:r>
      <w:r w:rsidR="003F7EFF" w:rsidRPr="00E03C5C">
        <w:t>h</w:t>
      </w:r>
      <w:r w:rsidR="009434E2" w:rsidRPr="00E03C5C">
        <w:t>h</w:t>
      </w:r>
      <w:r w:rsidR="007E5E39" w:rsidRPr="00E03C5C">
        <w:tab/>
      </w:r>
      <w:r w:rsidR="00656664">
        <w:t>h</w:t>
      </w:r>
      <w:r w:rsidR="008A7EE2" w:rsidRPr="0049172C">
        <w:t xml:space="preserve"> </w:t>
      </w:r>
    </w:p>
    <w:p w:rsidR="008A7EE2" w:rsidRPr="0049172C" w:rsidRDefault="009434E2" w:rsidP="007E1563">
      <w:pPr>
        <w:spacing w:after="240"/>
      </w:pPr>
      <w:r w:rsidRPr="00E03C5C">
        <w:t>i</w:t>
      </w:r>
      <w:r w:rsidR="00585409" w:rsidRPr="00E03C5C">
        <w:t>i</w:t>
      </w:r>
      <w:r w:rsidR="003E3E80" w:rsidRPr="00E03C5C">
        <w:t>i</w:t>
      </w:r>
      <w:r w:rsidR="007E5E39" w:rsidRPr="00E03C5C">
        <w:tab/>
      </w:r>
      <w:r w:rsidR="00656664">
        <w:t>i</w:t>
      </w:r>
      <w:r w:rsidR="008A7EE2" w:rsidRPr="0049172C">
        <w:t xml:space="preserve"> </w:t>
      </w:r>
    </w:p>
    <w:p w:rsidR="00A10EB2" w:rsidRDefault="004233E2" w:rsidP="007E1563">
      <w:pPr>
        <w:spacing w:after="240"/>
      </w:pPr>
      <w:r w:rsidRPr="00E03C5C">
        <w:t>i</w:t>
      </w:r>
      <w:r w:rsidR="00A10EB2" w:rsidRPr="00E03C5C">
        <w:tab/>
      </w:r>
      <w:r w:rsidR="00656664">
        <w:t>1</w:t>
      </w:r>
      <w:r w:rsidR="00A10EB2" w:rsidRPr="0049172C">
        <w:t xml:space="preserve"> </w:t>
      </w:r>
    </w:p>
    <w:p w:rsidR="00A10EB2" w:rsidRPr="0049172C" w:rsidRDefault="004233E2" w:rsidP="007E1563">
      <w:pPr>
        <w:spacing w:after="240"/>
      </w:pPr>
      <w:r w:rsidRPr="00E03C5C">
        <w:t>ii</w:t>
      </w:r>
      <w:r w:rsidR="00A10EB2" w:rsidRPr="00E03C5C">
        <w:tab/>
      </w:r>
      <w:r w:rsidR="00656664">
        <w:t>2</w:t>
      </w:r>
      <w:r w:rsidR="00A10EB2" w:rsidRPr="0049172C">
        <w:t xml:space="preserve"> </w:t>
      </w:r>
    </w:p>
    <w:p w:rsidR="00A10EB2" w:rsidRPr="0049172C" w:rsidRDefault="00D27B77" w:rsidP="007E1563">
      <w:pPr>
        <w:spacing w:after="240"/>
      </w:pPr>
      <w:r>
        <w:t xml:space="preserve">    </w:t>
      </w:r>
      <w:r w:rsidR="004233E2" w:rsidRPr="00CA085C">
        <w:t>iii</w:t>
      </w:r>
      <w:r w:rsidR="00A10EB2" w:rsidRPr="00CA085C">
        <w:tab/>
      </w:r>
      <w:r w:rsidR="00656664">
        <w:t>3</w:t>
      </w:r>
      <w:r w:rsidR="00A10EB2" w:rsidRPr="0049172C">
        <w:t xml:space="preserve"> </w:t>
      </w:r>
    </w:p>
    <w:p w:rsidR="008A7EE2" w:rsidRPr="0049172C" w:rsidRDefault="00D27B77" w:rsidP="007E1563">
      <w:pPr>
        <w:spacing w:after="240"/>
      </w:pPr>
      <w:r>
        <w:t xml:space="preserve">  </w:t>
      </w:r>
      <w:r w:rsidR="009434E2" w:rsidRPr="00CA085C">
        <w:t>j</w:t>
      </w:r>
      <w:r w:rsidR="00585409" w:rsidRPr="00CA085C">
        <w:t>j</w:t>
      </w:r>
      <w:r w:rsidR="003E3E80" w:rsidRPr="00CA085C">
        <w:t>j</w:t>
      </w:r>
      <w:r w:rsidR="007E5E39" w:rsidRPr="00CA085C">
        <w:tab/>
      </w:r>
      <w:r w:rsidR="00656664">
        <w:t>j</w:t>
      </w:r>
      <w:r w:rsidR="008A7EE2" w:rsidRPr="0049172C">
        <w:t xml:space="preserve"> </w:t>
      </w:r>
    </w:p>
    <w:p w:rsidR="00A10EB2" w:rsidRDefault="00A10EB2" w:rsidP="007E1563">
      <w:pPr>
        <w:spacing w:after="240"/>
      </w:pPr>
      <w:r w:rsidRPr="00E03C5C">
        <w:t>gg</w:t>
      </w:r>
      <w:r w:rsidR="007E5E39" w:rsidRPr="00E03C5C">
        <w:tab/>
      </w:r>
      <w:r>
        <w:t>g</w:t>
      </w:r>
    </w:p>
    <w:p w:rsidR="00A10EB2" w:rsidRDefault="00A10EB2" w:rsidP="007E1563">
      <w:pPr>
        <w:spacing w:after="240"/>
      </w:pPr>
      <w:r w:rsidRPr="00E03C5C">
        <w:t>hh</w:t>
      </w:r>
      <w:r w:rsidR="007E5E39" w:rsidRPr="00E03C5C">
        <w:tab/>
      </w:r>
      <w:r>
        <w:t>h</w:t>
      </w:r>
    </w:p>
    <w:p w:rsidR="00A10EB2" w:rsidRDefault="00F737D4" w:rsidP="007E1563">
      <w:pPr>
        <w:spacing w:after="2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6AE0F" wp14:editId="2A7026E7">
                <wp:simplePos x="0" y="0"/>
                <wp:positionH relativeFrom="column">
                  <wp:posOffset>1524000</wp:posOffset>
                </wp:positionH>
                <wp:positionV relativeFrom="paragraph">
                  <wp:posOffset>40005</wp:posOffset>
                </wp:positionV>
                <wp:extent cx="1123950" cy="419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.15pt" to="208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" strokecolor="#4579b8 [3044]"/>
            </w:pict>
          </mc:Fallback>
        </mc:AlternateContent>
      </w:r>
      <w:r w:rsidR="00A10EB2" w:rsidRPr="00CA085C">
        <w:t>ii</w:t>
      </w:r>
      <w:r w:rsidR="007E5E39" w:rsidRPr="00CA085C">
        <w:tab/>
      </w:r>
      <w:r w:rsidR="00A10EB2">
        <w:t>i</w:t>
      </w:r>
    </w:p>
    <w:p w:rsidR="00A10EB2" w:rsidRDefault="004233E2" w:rsidP="007E1563">
      <w:pPr>
        <w:spacing w:after="240"/>
      </w:pPr>
      <w:r w:rsidRPr="00E03C5C">
        <w:t>i</w:t>
      </w:r>
      <w:r w:rsidR="00A10EB2" w:rsidRPr="00E03C5C">
        <w:tab/>
      </w:r>
      <w:r w:rsidR="00A10EB2">
        <w:t xml:space="preserve">rom </w:t>
      </w:r>
      <w:r w:rsidR="00656664">
        <w:t>I 1</w:t>
      </w:r>
    </w:p>
    <w:p w:rsidR="00A10EB2" w:rsidRDefault="004233E2" w:rsidP="007E1563">
      <w:pPr>
        <w:spacing w:after="240"/>
      </w:pPr>
      <w:r w:rsidRPr="00E03C5C">
        <w:t>ii</w:t>
      </w:r>
      <w:r w:rsidR="00A10EB2" w:rsidRPr="00E03C5C">
        <w:tab/>
      </w:r>
      <w:r w:rsidR="00A10EB2">
        <w:t>rom ii</w:t>
      </w:r>
      <w:r w:rsidR="00656664">
        <w:t xml:space="preserve"> 2</w:t>
      </w:r>
    </w:p>
    <w:p w:rsidR="00A10EB2" w:rsidRDefault="00A10EB2" w:rsidP="007E1563">
      <w:pPr>
        <w:spacing w:after="240"/>
      </w:pPr>
      <w:r w:rsidRPr="00E03C5C">
        <w:t>jj</w:t>
      </w:r>
      <w:r w:rsidR="007E5E39" w:rsidRPr="00E03C5C">
        <w:tab/>
      </w:r>
      <w:r>
        <w:t>j</w:t>
      </w:r>
    </w:p>
    <w:p w:rsidR="00A10EB2" w:rsidRDefault="00A10EB2" w:rsidP="007E1563">
      <w:pPr>
        <w:spacing w:after="240"/>
      </w:pPr>
      <w:r w:rsidRPr="00E03C5C">
        <w:t>g</w:t>
      </w:r>
      <w:r w:rsidR="007E5E39" w:rsidRPr="00E03C5C">
        <w:tab/>
      </w:r>
      <w:r>
        <w:t>g</w:t>
      </w:r>
    </w:p>
    <w:p w:rsidR="00A10EB2" w:rsidRDefault="00A10EB2" w:rsidP="007E1563">
      <w:pPr>
        <w:spacing w:after="240"/>
      </w:pPr>
      <w:r w:rsidRPr="00E03C5C">
        <w:t>h</w:t>
      </w:r>
      <w:r w:rsidR="007E5E39" w:rsidRPr="00E03C5C">
        <w:tab/>
      </w:r>
      <w:r>
        <w:t>h</w:t>
      </w:r>
    </w:p>
    <w:p w:rsidR="00A10EB2" w:rsidRDefault="00A10EB2" w:rsidP="007E1563">
      <w:pPr>
        <w:spacing w:after="240"/>
      </w:pPr>
      <w:r w:rsidRPr="00E03C5C">
        <w:t>i</w:t>
      </w:r>
      <w:r w:rsidR="007E5E39" w:rsidRPr="00E03C5C">
        <w:tab/>
      </w:r>
      <w:r>
        <w:t>i</w:t>
      </w:r>
    </w:p>
    <w:p w:rsidR="00A10EB2" w:rsidRDefault="00A10EB2" w:rsidP="007E1563">
      <w:pPr>
        <w:spacing w:after="240"/>
      </w:pPr>
      <w:r w:rsidRPr="00E03C5C">
        <w:t>i</w:t>
      </w:r>
      <w:r w:rsidR="007E5E39" w:rsidRPr="00E03C5C">
        <w:tab/>
      </w:r>
      <w:r>
        <w:t>rom i?</w:t>
      </w:r>
    </w:p>
    <w:p w:rsidR="00A10EB2" w:rsidRDefault="00A10EB2" w:rsidP="007E1563">
      <w:pPr>
        <w:spacing w:after="240"/>
      </w:pPr>
      <w:r w:rsidRPr="00E03C5C">
        <w:t>j</w:t>
      </w:r>
      <w:r w:rsidR="007E5E39" w:rsidRPr="00E03C5C">
        <w:tab/>
      </w:r>
      <w:r>
        <w:t>j</w:t>
      </w:r>
    </w:p>
    <w:p w:rsidR="00961F05" w:rsidRDefault="00961F05" w:rsidP="007E1563">
      <w:pPr>
        <w:spacing w:after="240"/>
      </w:pPr>
      <w:r>
        <w:t xml:space="preserve">36 footnote </w:t>
      </w:r>
      <w:r w:rsidRPr="00961F05">
        <w:sym w:font="Wingdings" w:char="F04A"/>
      </w:r>
    </w:p>
    <w:p w:rsidR="008B743B" w:rsidRPr="00236E0E" w:rsidRDefault="008B743B" w:rsidP="007E1563">
      <w:pPr>
        <w:spacing w:after="240"/>
        <w:rPr>
          <w:color w:val="FF0000"/>
          <w:specVanish/>
        </w:rPr>
      </w:pPr>
      <w:r w:rsidRPr="00E03C5C">
        <w:rPr>
          <w:specVanish/>
        </w:rPr>
        <w:t>1.01</w:t>
      </w:r>
      <w:r w:rsidRPr="00E03C5C">
        <w:rPr>
          <w:specVanish/>
        </w:rPr>
        <w:tab/>
      </w:r>
      <w:bookmarkStart w:id="3" w:name="_Toc435564654"/>
      <w:r w:rsidRPr="00236E0E">
        <w:t>Defined Terms</w:t>
      </w:r>
      <w:bookmarkEnd w:id="3"/>
    </w:p>
    <w:bookmarkEnd w:id="2"/>
    <w:p w:rsidR="008B743B" w:rsidRPr="0049172C" w:rsidRDefault="003F7EFF" w:rsidP="007E1563">
      <w:pPr>
        <w:spacing w:after="240"/>
      </w:pPr>
      <w:r w:rsidRPr="00E03C5C">
        <w:t>g</w:t>
      </w:r>
      <w:r w:rsidR="00585409" w:rsidRPr="00E03C5C">
        <w:t>g</w:t>
      </w:r>
      <w:r w:rsidR="009434E2" w:rsidRPr="00E03C5C">
        <w:t>g</w:t>
      </w:r>
      <w:r w:rsidR="007E5E39" w:rsidRPr="00E03C5C">
        <w:tab/>
      </w:r>
      <w:r w:rsidR="00656664">
        <w:t>g</w:t>
      </w:r>
      <w:r w:rsidR="008B743B" w:rsidRPr="0049172C">
        <w:t xml:space="preserve"> </w:t>
      </w:r>
    </w:p>
    <w:p w:rsidR="008B743B" w:rsidRPr="0049172C" w:rsidRDefault="003E3E80" w:rsidP="007E1563">
      <w:pPr>
        <w:spacing w:after="240"/>
      </w:pPr>
      <w:bookmarkStart w:id="4" w:name="_Ref433221132"/>
      <w:r w:rsidRPr="00E03C5C">
        <w:t>h</w:t>
      </w:r>
      <w:r w:rsidR="00585409" w:rsidRPr="00E03C5C">
        <w:t>h</w:t>
      </w:r>
      <w:r w:rsidR="009434E2" w:rsidRPr="00E03C5C">
        <w:t>h</w:t>
      </w:r>
      <w:r w:rsidR="007E5E39" w:rsidRPr="00E03C5C">
        <w:tab/>
      </w:r>
      <w:r w:rsidR="00656664">
        <w:t>h</w:t>
      </w:r>
      <w:r w:rsidR="008B743B" w:rsidRPr="0049172C">
        <w:t xml:space="preserve"> </w:t>
      </w:r>
      <w:bookmarkEnd w:id="4"/>
    </w:p>
    <w:p w:rsidR="00AC6845" w:rsidRPr="0049172C" w:rsidRDefault="00AC6845" w:rsidP="007E1563">
      <w:pPr>
        <w:spacing w:after="240"/>
      </w:pPr>
      <w:r w:rsidRPr="00E03C5C">
        <w:t>i</w:t>
      </w:r>
      <w:r w:rsidR="005726FF" w:rsidRPr="00E03C5C">
        <w:tab/>
      </w:r>
      <w:r w:rsidR="00656664">
        <w:t>1</w:t>
      </w:r>
    </w:p>
    <w:p w:rsidR="00EF7435" w:rsidRPr="0049172C" w:rsidRDefault="004233E2" w:rsidP="007E1563">
      <w:pPr>
        <w:spacing w:after="240"/>
      </w:pPr>
      <w:r w:rsidRPr="00E03C5C">
        <w:lastRenderedPageBreak/>
        <w:t>ii</w:t>
      </w:r>
      <w:r w:rsidR="00EF7435" w:rsidRPr="00E03C5C">
        <w:tab/>
      </w:r>
      <w:r w:rsidR="00656664">
        <w:t>2</w:t>
      </w:r>
      <w:r w:rsidR="00EF7435" w:rsidRPr="0049172C">
        <w:t>.</w:t>
      </w:r>
    </w:p>
    <w:p w:rsidR="00585409" w:rsidRDefault="004233E2" w:rsidP="007E1563">
      <w:pPr>
        <w:spacing w:after="240"/>
      </w:pPr>
      <w:r w:rsidRPr="00E03C5C">
        <w:t>iii</w:t>
      </w:r>
      <w:r w:rsidR="00585409" w:rsidRPr="00E03C5C">
        <w:tab/>
      </w:r>
      <w:r w:rsidR="00656664">
        <w:t>3</w:t>
      </w:r>
    </w:p>
    <w:p w:rsidR="00585409" w:rsidRDefault="00585409" w:rsidP="007E1563">
      <w:pPr>
        <w:spacing w:after="240"/>
      </w:pPr>
      <w:r w:rsidRPr="00E03C5C">
        <w:t>iii</w:t>
      </w:r>
      <w:r w:rsidR="007E5E39" w:rsidRPr="00E03C5C">
        <w:tab/>
      </w:r>
      <w:r w:rsidR="00656664">
        <w:t>i</w:t>
      </w:r>
      <w:bookmarkStart w:id="5" w:name="_GoBack"/>
      <w:bookmarkEnd w:id="5"/>
    </w:p>
    <w:p w:rsidR="008B743B" w:rsidRDefault="003E3E80" w:rsidP="007E1563">
      <w:pPr>
        <w:spacing w:after="240"/>
      </w:pPr>
      <w:r w:rsidRPr="00E03C5C">
        <w:t>j</w:t>
      </w:r>
      <w:r w:rsidR="00585409" w:rsidRPr="00E03C5C">
        <w:t>j</w:t>
      </w:r>
      <w:r w:rsidR="009434E2" w:rsidRPr="00E03C5C">
        <w:t>j</w:t>
      </w:r>
      <w:r w:rsidR="007E5E39" w:rsidRPr="00E03C5C">
        <w:tab/>
      </w:r>
      <w:r w:rsidR="00656664">
        <w:t>j</w:t>
      </w:r>
      <w:r w:rsidR="008B743B" w:rsidRPr="0049172C">
        <w:t xml:space="preserve"> </w:t>
      </w:r>
    </w:p>
    <w:p w:rsidR="00A10EB2" w:rsidRDefault="00A10EB2" w:rsidP="007E1563">
      <w:pPr>
        <w:spacing w:after="240"/>
      </w:pPr>
      <w:r w:rsidRPr="00E03C5C">
        <w:t>gg</w:t>
      </w:r>
      <w:r w:rsidR="007E5E39" w:rsidRPr="00E03C5C">
        <w:tab/>
      </w:r>
      <w:r>
        <w:t>g</w:t>
      </w:r>
    </w:p>
    <w:p w:rsidR="00A10EB2" w:rsidRDefault="00A10EB2" w:rsidP="007E1563">
      <w:pPr>
        <w:spacing w:after="240"/>
      </w:pPr>
      <w:r w:rsidRPr="00E03C5C">
        <w:t>hh</w:t>
      </w:r>
      <w:r w:rsidR="007E5E39" w:rsidRPr="00E03C5C">
        <w:tab/>
      </w:r>
      <w:r>
        <w:t>h</w:t>
      </w:r>
    </w:p>
    <w:p w:rsidR="00A10EB2" w:rsidRDefault="004233E2" w:rsidP="007E1563">
      <w:pPr>
        <w:spacing w:after="240"/>
      </w:pPr>
      <w:r w:rsidRPr="00E03C5C">
        <w:t>i</w:t>
      </w:r>
      <w:r w:rsidR="00A10EB2" w:rsidRPr="00E03C5C">
        <w:tab/>
      </w:r>
      <w:r w:rsidR="00A10EB2">
        <w:t>rom i</w:t>
      </w:r>
    </w:p>
    <w:p w:rsidR="00A10EB2" w:rsidRDefault="004233E2" w:rsidP="007E1563">
      <w:pPr>
        <w:spacing w:after="240"/>
      </w:pPr>
      <w:r w:rsidRPr="00E03C5C">
        <w:t>ii</w:t>
      </w:r>
      <w:r w:rsidR="00A10EB2" w:rsidRPr="00E03C5C">
        <w:tab/>
      </w:r>
      <w:r w:rsidR="00D77FE3">
        <w:t>rom i</w:t>
      </w:r>
      <w:r w:rsidR="00A10EB2">
        <w:t>i</w:t>
      </w:r>
    </w:p>
    <w:p w:rsidR="00D77FE3" w:rsidRDefault="00D77FE3" w:rsidP="007E1563">
      <w:pPr>
        <w:spacing w:after="240"/>
      </w:pPr>
      <w:r w:rsidRPr="00E03C5C">
        <w:t>ii</w:t>
      </w:r>
      <w:r w:rsidR="007E5E39" w:rsidRPr="00E03C5C">
        <w:tab/>
      </w:r>
      <w:r>
        <w:t>i</w:t>
      </w:r>
    </w:p>
    <w:p w:rsidR="00A10EB2" w:rsidRDefault="00A10EB2" w:rsidP="007E1563">
      <w:pPr>
        <w:spacing w:after="240"/>
      </w:pPr>
      <w:r w:rsidRPr="00E03C5C">
        <w:t>jj</w:t>
      </w:r>
      <w:r w:rsidR="007E5E39" w:rsidRPr="00E03C5C">
        <w:tab/>
      </w:r>
      <w:r>
        <w:t>j</w:t>
      </w:r>
    </w:p>
    <w:p w:rsidR="00A10EB2" w:rsidRDefault="00A10EB2" w:rsidP="007E1563">
      <w:pPr>
        <w:spacing w:after="240"/>
      </w:pPr>
      <w:r w:rsidRPr="00E03C5C">
        <w:t>g</w:t>
      </w:r>
      <w:r w:rsidR="007E5E39" w:rsidRPr="00E03C5C">
        <w:tab/>
      </w:r>
      <w:r>
        <w:t>g</w:t>
      </w:r>
    </w:p>
    <w:p w:rsidR="00A10EB2" w:rsidRDefault="00A10EB2" w:rsidP="007E1563">
      <w:pPr>
        <w:spacing w:after="240"/>
      </w:pPr>
      <w:r w:rsidRPr="00E03C5C">
        <w:t>h</w:t>
      </w:r>
      <w:r w:rsidR="007E5E39" w:rsidRPr="00E03C5C">
        <w:tab/>
      </w:r>
      <w:r>
        <w:t>h</w:t>
      </w:r>
    </w:p>
    <w:p w:rsidR="00A10EB2" w:rsidRDefault="00A10EB2" w:rsidP="007E1563">
      <w:pPr>
        <w:spacing w:after="240"/>
      </w:pPr>
      <w:r w:rsidRPr="00E03C5C">
        <w:t>i</w:t>
      </w:r>
      <w:r w:rsidR="007E5E39" w:rsidRPr="00E03C5C">
        <w:tab/>
      </w:r>
      <w:r>
        <w:t>rom i</w:t>
      </w:r>
    </w:p>
    <w:p w:rsidR="00A10EB2" w:rsidRDefault="004233E2" w:rsidP="007E1563">
      <w:pPr>
        <w:spacing w:after="240"/>
      </w:pPr>
      <w:r w:rsidRPr="00E03C5C">
        <w:t>i</w:t>
      </w:r>
      <w:r w:rsidR="00A10EB2" w:rsidRPr="00E03C5C">
        <w:tab/>
      </w:r>
      <w:r w:rsidR="00A10EB2">
        <w:t>i? …one or the other I guess.</w:t>
      </w:r>
    </w:p>
    <w:p w:rsidR="00A10EB2" w:rsidRDefault="00A10EB2" w:rsidP="007E1563">
      <w:pPr>
        <w:spacing w:after="240"/>
      </w:pPr>
      <w:r w:rsidRPr="00E03C5C">
        <w:t>j</w:t>
      </w:r>
      <w:r w:rsidR="007E5E39" w:rsidRPr="00E03C5C">
        <w:tab/>
      </w:r>
      <w:r>
        <w:t>j</w:t>
      </w:r>
    </w:p>
    <w:p w:rsidR="00A10EB2" w:rsidRDefault="00A10EB2" w:rsidP="007E1563">
      <w:pPr>
        <w:spacing w:after="240"/>
      </w:pPr>
      <w:r w:rsidRPr="00E03C5C">
        <w:t>1.02</w:t>
      </w:r>
      <w:r w:rsidRPr="00E03C5C">
        <w:tab/>
      </w:r>
      <w:r>
        <w:t>Test</w:t>
      </w:r>
    </w:p>
    <w:p w:rsidR="00A10EB2" w:rsidRPr="0049172C" w:rsidRDefault="00A10EB2" w:rsidP="007E1563">
      <w:pPr>
        <w:spacing w:after="240"/>
      </w:pPr>
      <w:r w:rsidRPr="00E03C5C">
        <w:t>ggg</w:t>
      </w:r>
      <w:r w:rsidR="007E5E39" w:rsidRPr="00E03C5C">
        <w:tab/>
      </w:r>
      <w:r w:rsidR="00656664">
        <w:t>g</w:t>
      </w:r>
      <w:r w:rsidRPr="0049172C">
        <w:t xml:space="preserve"> </w:t>
      </w:r>
    </w:p>
    <w:p w:rsidR="00A10EB2" w:rsidRPr="0049172C" w:rsidRDefault="00A10EB2" w:rsidP="007E1563">
      <w:pPr>
        <w:spacing w:after="240"/>
      </w:pPr>
      <w:r w:rsidRPr="00E03C5C">
        <w:t>hhh</w:t>
      </w:r>
      <w:r w:rsidR="007E5E39" w:rsidRPr="00E03C5C">
        <w:tab/>
      </w:r>
      <w:r w:rsidR="00656664">
        <w:t>h</w:t>
      </w:r>
      <w:r w:rsidRPr="0049172C">
        <w:t xml:space="preserve"> </w:t>
      </w:r>
    </w:p>
    <w:p w:rsidR="00A10EB2" w:rsidRPr="0049172C" w:rsidRDefault="004233E2" w:rsidP="007E1563">
      <w:pPr>
        <w:spacing w:after="240"/>
      </w:pPr>
      <w:r w:rsidRPr="00E03C5C">
        <w:t>i</w:t>
      </w:r>
      <w:r w:rsidR="00A10EB2" w:rsidRPr="00E03C5C">
        <w:tab/>
      </w:r>
      <w:r w:rsidR="00A10EB2">
        <w:t>rom i</w:t>
      </w:r>
    </w:p>
    <w:p w:rsidR="00A10EB2" w:rsidRPr="0049172C" w:rsidRDefault="004233E2" w:rsidP="007E1563">
      <w:pPr>
        <w:spacing w:after="240"/>
      </w:pPr>
      <w:r w:rsidRPr="00E03C5C">
        <w:t>ii</w:t>
      </w:r>
      <w:r w:rsidR="00A10EB2" w:rsidRPr="00E03C5C">
        <w:tab/>
      </w:r>
      <w:r w:rsidR="00A10EB2">
        <w:t>rom ii</w:t>
      </w:r>
    </w:p>
    <w:p w:rsidR="00A10EB2" w:rsidRDefault="00A10EB2" w:rsidP="007E1563">
      <w:pPr>
        <w:spacing w:after="240"/>
      </w:pPr>
      <w:r w:rsidRPr="00E03C5C">
        <w:t>iii</w:t>
      </w:r>
      <w:r w:rsidR="007E5E39" w:rsidRPr="00E03C5C">
        <w:tab/>
      </w:r>
      <w:r>
        <w:t>i</w:t>
      </w:r>
    </w:p>
    <w:p w:rsidR="00A10EB2" w:rsidRDefault="00A10EB2" w:rsidP="007E1563">
      <w:pPr>
        <w:spacing w:after="240"/>
      </w:pPr>
      <w:r w:rsidRPr="00E03C5C">
        <w:t>jjj</w:t>
      </w:r>
      <w:r w:rsidR="007E5E39" w:rsidRPr="00E03C5C">
        <w:tab/>
      </w:r>
      <w:r w:rsidR="00656664">
        <w:t>j</w:t>
      </w:r>
      <w:r w:rsidRPr="0049172C">
        <w:t xml:space="preserve"> </w:t>
      </w:r>
    </w:p>
    <w:p w:rsidR="00A10EB2" w:rsidRDefault="00A10EB2" w:rsidP="007E1563">
      <w:pPr>
        <w:spacing w:after="240"/>
      </w:pPr>
      <w:r w:rsidRPr="00E03C5C">
        <w:t>gg</w:t>
      </w:r>
      <w:r w:rsidR="007E5E39" w:rsidRPr="00E03C5C">
        <w:tab/>
      </w:r>
      <w:r>
        <w:t>g</w:t>
      </w:r>
    </w:p>
    <w:p w:rsidR="00A10EB2" w:rsidRDefault="00A10EB2" w:rsidP="007E1563">
      <w:pPr>
        <w:spacing w:after="240"/>
      </w:pPr>
      <w:r w:rsidRPr="00E03C5C">
        <w:t>hh</w:t>
      </w:r>
      <w:r w:rsidR="007E5E39" w:rsidRPr="00E03C5C">
        <w:tab/>
      </w:r>
      <w:r>
        <w:t>h</w:t>
      </w:r>
    </w:p>
    <w:p w:rsidR="00A10EB2" w:rsidRDefault="004233E2" w:rsidP="007E1563">
      <w:pPr>
        <w:spacing w:after="240"/>
      </w:pPr>
      <w:r w:rsidRPr="00E03C5C">
        <w:t>i</w:t>
      </w:r>
      <w:r w:rsidR="00A10EB2" w:rsidRPr="00E03C5C">
        <w:tab/>
      </w:r>
      <w:r w:rsidR="00A10EB2">
        <w:t>rom i</w:t>
      </w:r>
    </w:p>
    <w:p w:rsidR="00A10EB2" w:rsidRDefault="00D77FE3" w:rsidP="007E1563">
      <w:pPr>
        <w:spacing w:after="240"/>
      </w:pPr>
      <w:r w:rsidRPr="00E03C5C">
        <w:lastRenderedPageBreak/>
        <w:t>ii</w:t>
      </w:r>
      <w:r w:rsidR="007E5E39" w:rsidRPr="00E03C5C">
        <w:tab/>
      </w:r>
      <w:r w:rsidR="00A10EB2">
        <w:t>i</w:t>
      </w:r>
    </w:p>
    <w:p w:rsidR="00A10EB2" w:rsidRDefault="00A10EB2" w:rsidP="007E1563">
      <w:pPr>
        <w:spacing w:after="240"/>
      </w:pPr>
      <w:r w:rsidRPr="00E03C5C">
        <w:t>jj</w:t>
      </w:r>
      <w:r w:rsidR="007E5E39" w:rsidRPr="00E03C5C">
        <w:tab/>
      </w:r>
      <w:r>
        <w:t>j</w:t>
      </w:r>
    </w:p>
    <w:p w:rsidR="00A10EB2" w:rsidRDefault="00A10EB2" w:rsidP="007E1563">
      <w:pPr>
        <w:spacing w:after="240"/>
      </w:pPr>
      <w:r w:rsidRPr="00E03C5C">
        <w:t>g</w:t>
      </w:r>
      <w:r w:rsidR="007E5E39" w:rsidRPr="00E03C5C">
        <w:tab/>
      </w:r>
      <w:r>
        <w:t>g</w:t>
      </w:r>
    </w:p>
    <w:p w:rsidR="00A10EB2" w:rsidRDefault="00A10EB2" w:rsidP="007E1563">
      <w:pPr>
        <w:spacing w:after="240"/>
      </w:pPr>
      <w:r w:rsidRPr="00E03C5C">
        <w:t>h</w:t>
      </w:r>
      <w:r w:rsidR="007E5E39" w:rsidRPr="00E03C5C">
        <w:tab/>
      </w:r>
      <w:r>
        <w:t>h</w:t>
      </w:r>
    </w:p>
    <w:p w:rsidR="00A10EB2" w:rsidRDefault="00A10EB2" w:rsidP="007E1563">
      <w:pPr>
        <w:spacing w:after="240"/>
      </w:pPr>
      <w:r w:rsidRPr="00E03C5C">
        <w:t>i</w:t>
      </w:r>
      <w:r w:rsidR="007E5E39" w:rsidRPr="00E03C5C">
        <w:tab/>
      </w:r>
      <w:r>
        <w:t>i</w:t>
      </w:r>
    </w:p>
    <w:p w:rsidR="00A10EB2" w:rsidRDefault="004233E2" w:rsidP="007E1563">
      <w:pPr>
        <w:spacing w:after="240"/>
      </w:pPr>
      <w:r w:rsidRPr="00E03C5C">
        <w:t>i</w:t>
      </w:r>
      <w:r w:rsidR="00A10EB2" w:rsidRPr="00E03C5C">
        <w:tab/>
      </w:r>
      <w:r w:rsidR="00A10EB2">
        <w:t>rom i</w:t>
      </w:r>
    </w:p>
    <w:p w:rsidR="00A10EB2" w:rsidRDefault="004233E2" w:rsidP="007E1563">
      <w:pPr>
        <w:spacing w:after="240"/>
      </w:pPr>
      <w:r w:rsidRPr="00E03C5C">
        <w:t>ii</w:t>
      </w:r>
      <w:r w:rsidR="00A10EB2" w:rsidRPr="00E03C5C">
        <w:tab/>
      </w:r>
      <w:r w:rsidR="00A10EB2">
        <w:t>rom i</w:t>
      </w:r>
    </w:p>
    <w:p w:rsidR="00A10EB2" w:rsidRDefault="00A10EB2" w:rsidP="007E1563">
      <w:pPr>
        <w:spacing w:after="240"/>
      </w:pPr>
      <w:r w:rsidRPr="00E03C5C">
        <w:t>j</w:t>
      </w:r>
      <w:r w:rsidR="007E5E39" w:rsidRPr="00E03C5C">
        <w:tab/>
      </w:r>
      <w:r>
        <w:t>j</w:t>
      </w:r>
    </w:p>
    <w:p w:rsidR="00A10EB2" w:rsidRDefault="00961F05" w:rsidP="007E1563">
      <w:pPr>
        <w:spacing w:after="240"/>
      </w:pPr>
      <w:r>
        <w:t>320</w:t>
      </w:r>
      <w:r>
        <w:tab/>
        <w:t>this is a last footnote.</w:t>
      </w:r>
    </w:p>
    <w:p w:rsidR="00A10EB2" w:rsidRDefault="00A10EB2" w:rsidP="007E1563">
      <w:r w:rsidRPr="00E03C5C">
        <w:t>•</w:t>
      </w:r>
      <w:r w:rsidRPr="00E03C5C">
        <w:tab/>
      </w:r>
      <w:r>
        <w:t>test</w:t>
      </w:r>
    </w:p>
    <w:p w:rsidR="00A10EB2" w:rsidRDefault="00A10EB2" w:rsidP="007E1563">
      <w:r w:rsidRPr="00E03C5C">
        <w:t>•</w:t>
      </w:r>
      <w:r w:rsidRPr="00E03C5C">
        <w:tab/>
      </w:r>
      <w:r>
        <w:t>test</w:t>
      </w:r>
    </w:p>
    <w:p w:rsidR="00A10EB2" w:rsidRDefault="00A10EB2" w:rsidP="007E1563">
      <w:pPr>
        <w:spacing w:after="240"/>
      </w:pPr>
      <w:r w:rsidRPr="00E03C5C">
        <w:t>•</w:t>
      </w:r>
      <w:r w:rsidRPr="00E03C5C">
        <w:tab/>
      </w:r>
      <w:r>
        <w:t>test</w:t>
      </w:r>
    </w:p>
    <w:p w:rsidR="00A10EB2" w:rsidRDefault="00A10EB2" w:rsidP="007E1563">
      <w:r w:rsidRPr="00E03C5C">
        <w:t>-</w:t>
      </w:r>
      <w:r w:rsidRPr="00E03C5C">
        <w:tab/>
      </w:r>
      <w:r>
        <w:t>test</w:t>
      </w:r>
    </w:p>
    <w:p w:rsidR="00A10EB2" w:rsidRDefault="00A10EB2" w:rsidP="007E1563">
      <w:pPr>
        <w:spacing w:after="240"/>
      </w:pPr>
      <w:r w:rsidRPr="00E03C5C">
        <w:t>-</w:t>
      </w:r>
      <w:r w:rsidRPr="00E03C5C">
        <w:tab/>
      </w:r>
      <w:r>
        <w:t>test</w:t>
      </w:r>
    </w:p>
    <w:p w:rsidR="00A10EB2" w:rsidRDefault="00A10EB2" w:rsidP="007E1563">
      <w:r w:rsidRPr="00E03C5C">
        <w:sym w:font="Wingdings" w:char="F0A7"/>
      </w:r>
      <w:r w:rsidRPr="00E03C5C">
        <w:tab/>
      </w:r>
      <w:r>
        <w:t>test</w:t>
      </w:r>
    </w:p>
    <w:p w:rsidR="00A10EB2" w:rsidRDefault="00A10EB2" w:rsidP="007E1563">
      <w:pPr>
        <w:spacing w:after="240"/>
      </w:pPr>
      <w:r w:rsidRPr="00E03C5C">
        <w:sym w:font="Wingdings" w:char="F0A7"/>
      </w:r>
      <w:r w:rsidRPr="00E03C5C">
        <w:tab/>
      </w:r>
      <w:r>
        <w:t>test</w:t>
      </w:r>
    </w:p>
    <w:p w:rsidR="00A10EB2" w:rsidRDefault="00A10EB2" w:rsidP="007E1563">
      <w:pPr>
        <w:spacing w:after="240"/>
      </w:pPr>
      <w:r w:rsidRPr="00E03C5C">
        <w:sym w:font="Wingdings" w:char="F0D8"/>
      </w:r>
      <w:r w:rsidRPr="00E03C5C">
        <w:tab/>
      </w:r>
      <w:r>
        <w:t>test</w:t>
      </w:r>
    </w:p>
    <w:p w:rsidR="003321FC" w:rsidRDefault="003321FC" w:rsidP="007E1563">
      <w:r w:rsidRPr="00E03C5C">
        <w:t>o</w:t>
      </w:r>
      <w:r w:rsidRPr="00E03C5C">
        <w:tab/>
      </w:r>
      <w:r>
        <w:t>this is bullet</w:t>
      </w:r>
    </w:p>
    <w:p w:rsidR="003321FC" w:rsidRDefault="003321FC" w:rsidP="007E1563">
      <w:pPr>
        <w:spacing w:after="240"/>
      </w:pPr>
      <w:r w:rsidRPr="00E03C5C">
        <w:t>o</w:t>
      </w:r>
      <w:r w:rsidRPr="00E03C5C">
        <w:tab/>
      </w:r>
      <w:r>
        <w:t>test</w:t>
      </w:r>
    </w:p>
    <w:p w:rsidR="00A10EB2" w:rsidRDefault="00A10EB2" w:rsidP="007E1563">
      <w:pPr>
        <w:spacing w:after="240"/>
      </w:pPr>
      <w:r w:rsidRPr="00E03C5C">
        <w:t>xix</w:t>
      </w:r>
      <w:r w:rsidR="007E5E39" w:rsidRPr="00E03C5C">
        <w:tab/>
      </w:r>
      <w:r>
        <w:t>19</w:t>
      </w:r>
    </w:p>
    <w:p w:rsidR="00A10EB2" w:rsidRDefault="00A10EB2" w:rsidP="007E1563">
      <w:pPr>
        <w:spacing w:after="240"/>
      </w:pPr>
      <w:r w:rsidRPr="00E03C5C">
        <w:t>xx</w:t>
      </w:r>
      <w:r w:rsidR="007E5E39" w:rsidRPr="00E03C5C">
        <w:tab/>
      </w:r>
      <w:r>
        <w:t>20</w:t>
      </w:r>
    </w:p>
    <w:p w:rsidR="00A10EB2" w:rsidRDefault="00A10EB2" w:rsidP="007E1563">
      <w:pPr>
        <w:spacing w:after="240"/>
      </w:pPr>
      <w:r w:rsidRPr="00E03C5C">
        <w:t>xxi</w:t>
      </w:r>
      <w:r w:rsidR="007E5E39" w:rsidRPr="00E03C5C">
        <w:tab/>
      </w:r>
      <w:r>
        <w:t>21</w:t>
      </w:r>
    </w:p>
    <w:p w:rsidR="00A10EB2" w:rsidRDefault="00A10EB2" w:rsidP="007E1563">
      <w:pPr>
        <w:spacing w:after="240"/>
      </w:pPr>
      <w:r w:rsidRPr="00E03C5C">
        <w:t>xxix</w:t>
      </w:r>
      <w:r w:rsidR="007E5E39" w:rsidRPr="00E03C5C">
        <w:tab/>
      </w:r>
      <w:r>
        <w:t>29</w:t>
      </w:r>
    </w:p>
    <w:p w:rsidR="00A10EB2" w:rsidRDefault="00A10EB2" w:rsidP="007E1563">
      <w:pPr>
        <w:spacing w:after="240"/>
      </w:pPr>
      <w:r w:rsidRPr="00E03C5C">
        <w:t>xxx</w:t>
      </w:r>
      <w:r w:rsidR="007E5E39" w:rsidRPr="00E03C5C">
        <w:tab/>
      </w:r>
      <w:r>
        <w:t>30</w:t>
      </w:r>
    </w:p>
    <w:p w:rsidR="00A10EB2" w:rsidRDefault="00A10EB2" w:rsidP="007E1563">
      <w:pPr>
        <w:spacing w:after="240"/>
      </w:pPr>
      <w:r w:rsidRPr="00E03C5C">
        <w:t>xxxi</w:t>
      </w:r>
      <w:r w:rsidR="007E5E39" w:rsidRPr="00E03C5C">
        <w:tab/>
      </w:r>
      <w:r>
        <w:t>31</w:t>
      </w:r>
    </w:p>
    <w:p w:rsidR="00A10EB2" w:rsidRDefault="00A10EB2" w:rsidP="007E1563">
      <w:pPr>
        <w:spacing w:after="240"/>
      </w:pPr>
      <w:r w:rsidRPr="00E03C5C">
        <w:t>xxxiv</w:t>
      </w:r>
      <w:r w:rsidR="007E5E39" w:rsidRPr="00E03C5C">
        <w:tab/>
      </w:r>
      <w:r>
        <w:t>34</w:t>
      </w:r>
    </w:p>
    <w:p w:rsidR="00A10EB2" w:rsidRDefault="00A10EB2" w:rsidP="007E1563">
      <w:pPr>
        <w:spacing w:after="240"/>
      </w:pPr>
      <w:r w:rsidRPr="00E03C5C">
        <w:t>xlix</w:t>
      </w:r>
      <w:r w:rsidR="007E5E39" w:rsidRPr="00E03C5C">
        <w:tab/>
      </w:r>
      <w:r w:rsidR="00D77FE3">
        <w:t>49</w:t>
      </w:r>
    </w:p>
    <w:p w:rsidR="00A10EB2" w:rsidRDefault="00A10EB2" w:rsidP="007E1563">
      <w:pPr>
        <w:spacing w:after="240"/>
      </w:pPr>
      <w:r w:rsidRPr="00E03C5C">
        <w:t>l</w:t>
      </w:r>
      <w:r w:rsidR="007E5E39" w:rsidRPr="00E03C5C">
        <w:tab/>
      </w:r>
      <w:r w:rsidR="00D77FE3">
        <w:t>5</w:t>
      </w:r>
      <w:r>
        <w:t>0.</w:t>
      </w:r>
    </w:p>
    <w:p w:rsidR="00A10EB2" w:rsidRDefault="00A10EB2" w:rsidP="007E1563">
      <w:pPr>
        <w:spacing w:after="240"/>
      </w:pPr>
      <w:r w:rsidRPr="00E03C5C">
        <w:t>li</w:t>
      </w:r>
      <w:r w:rsidR="007E5E39" w:rsidRPr="00E03C5C">
        <w:tab/>
      </w:r>
      <w:r w:rsidR="00D77FE3">
        <w:t>5</w:t>
      </w:r>
      <w:r>
        <w:t>1</w:t>
      </w:r>
    </w:p>
    <w:p w:rsidR="00A10EB2" w:rsidRDefault="00D77FE3" w:rsidP="007E1563">
      <w:pPr>
        <w:spacing w:after="240"/>
      </w:pPr>
      <w:r w:rsidRPr="00E03C5C">
        <w:t>xcix</w:t>
      </w:r>
      <w:r w:rsidR="007E5E39" w:rsidRPr="00E03C5C">
        <w:tab/>
      </w:r>
      <w:r>
        <w:t>99</w:t>
      </w:r>
    </w:p>
    <w:p w:rsidR="00D77FE3" w:rsidRDefault="00D77FE3" w:rsidP="007E1563">
      <w:pPr>
        <w:spacing w:after="240"/>
      </w:pPr>
      <w:r w:rsidRPr="00E03C5C">
        <w:t>c</w:t>
      </w:r>
      <w:r w:rsidR="007E5E39" w:rsidRPr="00E03C5C">
        <w:tab/>
      </w:r>
      <w:r>
        <w:t>100</w:t>
      </w:r>
    </w:p>
    <w:p w:rsidR="00D77FE3" w:rsidRDefault="00D77FE3" w:rsidP="007E1563">
      <w:pPr>
        <w:spacing w:after="240"/>
      </w:pPr>
      <w:r w:rsidRPr="00E03C5C">
        <w:t>ci</w:t>
      </w:r>
      <w:r w:rsidR="007E5E39" w:rsidRPr="00E03C5C">
        <w:tab/>
      </w:r>
      <w:r>
        <w:t>101</w:t>
      </w:r>
    </w:p>
    <w:p w:rsidR="00D77FE3" w:rsidRDefault="00D77FE3" w:rsidP="007E1563">
      <w:pPr>
        <w:spacing w:after="240"/>
      </w:pPr>
      <w:r w:rsidRPr="00E03C5C">
        <w:t>cdxcix</w:t>
      </w:r>
      <w:r w:rsidR="007E5E39" w:rsidRPr="00E03C5C">
        <w:tab/>
      </w:r>
      <w:r>
        <w:t>499</w:t>
      </w:r>
    </w:p>
    <w:p w:rsidR="00D77FE3" w:rsidRDefault="00D77FE3" w:rsidP="007E1563">
      <w:pPr>
        <w:spacing w:after="240"/>
      </w:pPr>
      <w:r w:rsidRPr="00E03C5C">
        <w:t>d</w:t>
      </w:r>
      <w:r w:rsidR="007E5E39" w:rsidRPr="00E03C5C">
        <w:tab/>
      </w:r>
      <w:r>
        <w:t>500</w:t>
      </w:r>
    </w:p>
    <w:p w:rsidR="00D77FE3" w:rsidRDefault="00D77FE3" w:rsidP="007E1563">
      <w:pPr>
        <w:spacing w:after="240"/>
      </w:pPr>
      <w:r w:rsidRPr="00E03C5C">
        <w:t>di</w:t>
      </w:r>
      <w:r w:rsidR="007E5E39" w:rsidRPr="00E03C5C">
        <w:tab/>
      </w:r>
      <w:r>
        <w:t>501</w:t>
      </w:r>
    </w:p>
    <w:p w:rsidR="00D77FE3" w:rsidRDefault="00D77FE3" w:rsidP="007E1563">
      <w:pPr>
        <w:spacing w:after="240"/>
      </w:pPr>
      <w:r w:rsidRPr="00E03C5C">
        <w:t>cmxcix</w:t>
      </w:r>
      <w:r w:rsidR="007E5E39" w:rsidRPr="00E03C5C">
        <w:tab/>
      </w:r>
      <w:r>
        <w:t>999</w:t>
      </w:r>
    </w:p>
    <w:p w:rsidR="00D77FE3" w:rsidRDefault="00D77FE3" w:rsidP="007E1563">
      <w:pPr>
        <w:spacing w:after="240"/>
      </w:pPr>
      <w:r w:rsidRPr="00E03C5C">
        <w:t>m</w:t>
      </w:r>
      <w:r w:rsidR="007E5E39" w:rsidRPr="00E03C5C">
        <w:tab/>
      </w:r>
      <w:r>
        <w:t>1000</w:t>
      </w:r>
    </w:p>
    <w:p w:rsidR="00D77FE3" w:rsidRDefault="00D77FE3" w:rsidP="007E1563">
      <w:pPr>
        <w:spacing w:after="240"/>
      </w:pPr>
      <w:r w:rsidRPr="00E03C5C">
        <w:t>mi</w:t>
      </w:r>
      <w:r w:rsidR="007E5E39" w:rsidRPr="00E03C5C">
        <w:tab/>
      </w:r>
      <w:r>
        <w:t>1001</w:t>
      </w:r>
    </w:p>
    <w:p w:rsidR="00D77FE3" w:rsidRDefault="00D77FE3" w:rsidP="007E1563">
      <w:pPr>
        <w:spacing w:after="240"/>
      </w:pPr>
    </w:p>
    <w:p w:rsidR="00450C90" w:rsidRDefault="00450C90" w:rsidP="007E1563">
      <w:pPr>
        <w:spacing w:after="240"/>
      </w:pPr>
      <w:r w:rsidRPr="00E03C5C">
        <w:t>u</w:t>
      </w:r>
      <w:r w:rsidR="007E5E39" w:rsidRPr="00E03C5C">
        <w:tab/>
      </w:r>
      <w:r>
        <w:t>U</w:t>
      </w:r>
    </w:p>
    <w:p w:rsidR="000E293A" w:rsidRDefault="004233E2" w:rsidP="007E1563">
      <w:pPr>
        <w:spacing w:after="240"/>
      </w:pPr>
      <w:r w:rsidRPr="00E03C5C">
        <w:t>i</w:t>
      </w:r>
      <w:r w:rsidR="000E293A" w:rsidRPr="00E03C5C">
        <w:tab/>
      </w:r>
      <w:r w:rsidR="000E293A">
        <w:t>1</w:t>
      </w:r>
    </w:p>
    <w:p w:rsidR="000E293A" w:rsidRDefault="004233E2" w:rsidP="007E1563">
      <w:pPr>
        <w:spacing w:after="240"/>
      </w:pPr>
      <w:r w:rsidRPr="00E03C5C">
        <w:t>ii</w:t>
      </w:r>
      <w:r w:rsidR="000E293A" w:rsidRPr="00E03C5C">
        <w:tab/>
      </w:r>
      <w:r w:rsidR="000E293A">
        <w:t>2</w:t>
      </w:r>
    </w:p>
    <w:p w:rsidR="000E293A" w:rsidRDefault="004233E2" w:rsidP="007E1563">
      <w:pPr>
        <w:spacing w:after="240"/>
      </w:pPr>
      <w:r w:rsidRPr="00E03C5C">
        <w:t>iii</w:t>
      </w:r>
      <w:r w:rsidR="000E293A" w:rsidRPr="00E03C5C">
        <w:tab/>
      </w:r>
      <w:r w:rsidR="000E293A">
        <w:t>3</w:t>
      </w:r>
    </w:p>
    <w:p w:rsidR="000E293A" w:rsidRDefault="004233E2" w:rsidP="007E1563">
      <w:pPr>
        <w:spacing w:after="240"/>
      </w:pPr>
      <w:r w:rsidRPr="00E03C5C">
        <w:t>iv</w:t>
      </w:r>
      <w:r w:rsidR="000E293A" w:rsidRPr="00E03C5C">
        <w:tab/>
      </w:r>
      <w:r w:rsidR="000E293A">
        <w:t>4</w:t>
      </w:r>
    </w:p>
    <w:p w:rsidR="000E293A" w:rsidRDefault="004233E2" w:rsidP="007E1563">
      <w:pPr>
        <w:spacing w:after="240"/>
      </w:pPr>
      <w:r w:rsidRPr="00E03C5C">
        <w:t>v</w:t>
      </w:r>
      <w:r w:rsidR="000E293A" w:rsidRPr="00E03C5C">
        <w:tab/>
      </w:r>
      <w:r w:rsidR="000E293A">
        <w:t>5</w:t>
      </w:r>
    </w:p>
    <w:p w:rsidR="00450C90" w:rsidRDefault="00450C90" w:rsidP="007E1563">
      <w:pPr>
        <w:spacing w:after="240"/>
      </w:pPr>
      <w:r w:rsidRPr="00E03C5C">
        <w:t>v</w:t>
      </w:r>
      <w:r w:rsidR="007E5E39" w:rsidRPr="00E03C5C">
        <w:tab/>
      </w:r>
      <w:r>
        <w:t>V</w:t>
      </w:r>
    </w:p>
    <w:p w:rsidR="00450C90" w:rsidRDefault="00450C90" w:rsidP="007E1563">
      <w:pPr>
        <w:spacing w:after="240"/>
      </w:pPr>
      <w:r w:rsidRPr="00E03C5C">
        <w:t>w</w:t>
      </w:r>
      <w:r w:rsidR="007E5E39" w:rsidRPr="00E03C5C">
        <w:tab/>
      </w:r>
      <w:r>
        <w:t>W</w:t>
      </w:r>
    </w:p>
    <w:p w:rsidR="00450C90" w:rsidRDefault="00450C90" w:rsidP="007E1563">
      <w:pPr>
        <w:spacing w:after="240"/>
      </w:pPr>
      <w:r w:rsidRPr="00E03C5C">
        <w:t>x</w:t>
      </w:r>
      <w:r w:rsidR="007E5E39" w:rsidRPr="00E03C5C">
        <w:tab/>
      </w:r>
      <w:r>
        <w:t>x</w:t>
      </w:r>
    </w:p>
    <w:p w:rsidR="00450C90" w:rsidRDefault="004233E2" w:rsidP="007E1563">
      <w:pPr>
        <w:spacing w:after="240"/>
      </w:pPr>
      <w:r w:rsidRPr="00E03C5C">
        <w:t>i</w:t>
      </w:r>
      <w:r w:rsidR="00450C90" w:rsidRPr="00E03C5C">
        <w:tab/>
      </w:r>
      <w:r w:rsidR="00450C90">
        <w:t>1</w:t>
      </w:r>
    </w:p>
    <w:p w:rsidR="00450C90" w:rsidRDefault="004233E2" w:rsidP="007E1563">
      <w:pPr>
        <w:spacing w:after="240"/>
      </w:pPr>
      <w:r w:rsidRPr="00E03C5C">
        <w:t>ii</w:t>
      </w:r>
      <w:r w:rsidR="00450C90" w:rsidRPr="00E03C5C">
        <w:tab/>
      </w:r>
      <w:r w:rsidR="00450C90">
        <w:t>2</w:t>
      </w:r>
    </w:p>
    <w:p w:rsidR="00450C90" w:rsidRDefault="004233E2" w:rsidP="007E1563">
      <w:pPr>
        <w:spacing w:after="240"/>
      </w:pPr>
      <w:r w:rsidRPr="00E03C5C">
        <w:t>iii</w:t>
      </w:r>
      <w:r w:rsidR="00450C90" w:rsidRPr="00E03C5C">
        <w:tab/>
      </w:r>
      <w:r w:rsidR="00656664">
        <w:t>3</w:t>
      </w:r>
    </w:p>
    <w:p w:rsidR="00450C90" w:rsidRDefault="004233E2" w:rsidP="007E1563">
      <w:pPr>
        <w:spacing w:after="240"/>
      </w:pPr>
      <w:r w:rsidRPr="00E03C5C">
        <w:t>iv</w:t>
      </w:r>
      <w:r w:rsidR="00450C90" w:rsidRPr="00E03C5C">
        <w:tab/>
      </w:r>
      <w:r w:rsidR="00450C90">
        <w:t>4</w:t>
      </w:r>
    </w:p>
    <w:p w:rsidR="00450C90" w:rsidRDefault="004233E2" w:rsidP="007E1563">
      <w:pPr>
        <w:spacing w:after="240"/>
      </w:pPr>
      <w:r w:rsidRPr="00E03C5C">
        <w:t>v</w:t>
      </w:r>
      <w:r w:rsidR="0009543A" w:rsidRPr="00E03C5C">
        <w:tab/>
      </w:r>
      <w:r w:rsidR="0009543A">
        <w:t>5</w:t>
      </w:r>
    </w:p>
    <w:p w:rsidR="0009543A" w:rsidRDefault="004233E2" w:rsidP="007E1563">
      <w:pPr>
        <w:spacing w:after="240"/>
      </w:pPr>
      <w:r w:rsidRPr="00E03C5C">
        <w:t>vi</w:t>
      </w:r>
      <w:r w:rsidR="0009543A" w:rsidRPr="00E03C5C">
        <w:tab/>
      </w:r>
      <w:r w:rsidR="0009543A">
        <w:t>6</w:t>
      </w:r>
    </w:p>
    <w:p w:rsidR="0009543A" w:rsidRDefault="004233E2" w:rsidP="007E1563">
      <w:pPr>
        <w:spacing w:after="240"/>
      </w:pPr>
      <w:r w:rsidRPr="00E03C5C">
        <w:t>vii</w:t>
      </w:r>
      <w:r w:rsidR="0009543A" w:rsidRPr="00E03C5C">
        <w:tab/>
      </w:r>
      <w:r w:rsidR="0009543A">
        <w:t>7.</w:t>
      </w:r>
    </w:p>
    <w:p w:rsidR="0009543A" w:rsidRDefault="004233E2" w:rsidP="007E1563">
      <w:pPr>
        <w:spacing w:after="240"/>
      </w:pPr>
      <w:r w:rsidRPr="00E03C5C">
        <w:t>viii</w:t>
      </w:r>
      <w:r w:rsidR="0009543A" w:rsidRPr="00E03C5C">
        <w:tab/>
      </w:r>
      <w:r w:rsidR="0009543A">
        <w:t>8.</w:t>
      </w:r>
    </w:p>
    <w:p w:rsidR="0009543A" w:rsidRDefault="004233E2" w:rsidP="007E1563">
      <w:pPr>
        <w:spacing w:after="240"/>
      </w:pPr>
      <w:r w:rsidRPr="00E03C5C">
        <w:t>ix</w:t>
      </w:r>
      <w:r w:rsidR="0009543A" w:rsidRPr="00E03C5C">
        <w:tab/>
      </w:r>
      <w:r w:rsidR="0009543A">
        <w:t>9</w:t>
      </w:r>
    </w:p>
    <w:p w:rsidR="0009543A" w:rsidRDefault="004233E2" w:rsidP="007E1563">
      <w:pPr>
        <w:spacing w:after="240"/>
      </w:pPr>
      <w:r w:rsidRPr="00E03C5C">
        <w:t>x</w:t>
      </w:r>
      <w:r w:rsidR="0009543A" w:rsidRPr="00E03C5C">
        <w:tab/>
      </w:r>
      <w:r w:rsidR="0009543A">
        <w:t>10</w:t>
      </w:r>
    </w:p>
    <w:p w:rsidR="0009543A" w:rsidRDefault="0009543A" w:rsidP="007E1563">
      <w:pPr>
        <w:spacing w:after="240"/>
      </w:pPr>
      <w:r w:rsidRPr="00E03C5C">
        <w:t>y</w:t>
      </w:r>
      <w:r w:rsidR="007E5E39" w:rsidRPr="00E03C5C">
        <w:tab/>
      </w:r>
      <w:r>
        <w:t>y</w:t>
      </w:r>
    </w:p>
    <w:p w:rsidR="0009543A" w:rsidRDefault="0009543A" w:rsidP="007E1563">
      <w:pPr>
        <w:spacing w:after="240"/>
      </w:pPr>
      <w:r w:rsidRPr="00E03C5C">
        <w:t>z</w:t>
      </w:r>
      <w:r w:rsidR="007E5E39" w:rsidRPr="00E03C5C">
        <w:tab/>
      </w:r>
      <w:r>
        <w:t>z</w:t>
      </w:r>
    </w:p>
    <w:p w:rsidR="0009543A" w:rsidRDefault="0009543A" w:rsidP="007E1563">
      <w:pPr>
        <w:spacing w:after="240"/>
      </w:pPr>
    </w:p>
    <w:p w:rsidR="0009543A" w:rsidRDefault="0009543A" w:rsidP="007E1563">
      <w:pPr>
        <w:spacing w:after="240"/>
      </w:pPr>
      <w:r w:rsidRPr="00E03C5C">
        <w:t>u</w:t>
      </w:r>
      <w:r w:rsidR="007E5E39" w:rsidRPr="00E03C5C">
        <w:tab/>
      </w:r>
      <w:r>
        <w:t>U</w:t>
      </w:r>
    </w:p>
    <w:p w:rsidR="0009543A" w:rsidRDefault="0009543A" w:rsidP="007E1563">
      <w:pPr>
        <w:spacing w:after="240"/>
      </w:pPr>
      <w:r w:rsidRPr="00E03C5C">
        <w:t>v</w:t>
      </w:r>
      <w:r w:rsidR="007E5E39" w:rsidRPr="00E03C5C">
        <w:tab/>
      </w:r>
      <w:r>
        <w:t>V</w:t>
      </w:r>
    </w:p>
    <w:p w:rsidR="000E293A" w:rsidRDefault="004233E2" w:rsidP="007E1563">
      <w:pPr>
        <w:spacing w:after="240"/>
      </w:pPr>
      <w:r w:rsidRPr="00E03C5C">
        <w:t>i</w:t>
      </w:r>
      <w:r w:rsidR="000E293A" w:rsidRPr="00E03C5C">
        <w:tab/>
      </w:r>
      <w:r w:rsidR="000E293A">
        <w:t>1</w:t>
      </w:r>
    </w:p>
    <w:p w:rsidR="000E293A" w:rsidRDefault="004233E2" w:rsidP="007E1563">
      <w:pPr>
        <w:spacing w:after="240"/>
      </w:pPr>
      <w:r w:rsidRPr="00E03C5C">
        <w:t>ii</w:t>
      </w:r>
      <w:r w:rsidR="000E293A" w:rsidRPr="00E03C5C">
        <w:tab/>
      </w:r>
      <w:r w:rsidR="000E293A">
        <w:t>2</w:t>
      </w:r>
    </w:p>
    <w:p w:rsidR="000E293A" w:rsidRDefault="004233E2" w:rsidP="007E1563">
      <w:pPr>
        <w:spacing w:after="240"/>
      </w:pPr>
      <w:r w:rsidRPr="00E03C5C">
        <w:t>iii</w:t>
      </w:r>
      <w:r w:rsidR="000E293A" w:rsidRPr="00E03C5C">
        <w:tab/>
      </w:r>
      <w:r w:rsidR="000E293A">
        <w:t>3</w:t>
      </w:r>
    </w:p>
    <w:p w:rsidR="000E293A" w:rsidRDefault="004233E2" w:rsidP="007E1563">
      <w:pPr>
        <w:spacing w:after="240"/>
      </w:pPr>
      <w:r w:rsidRPr="00E03C5C">
        <w:t>iv</w:t>
      </w:r>
      <w:r w:rsidR="000E293A" w:rsidRPr="00E03C5C">
        <w:tab/>
      </w:r>
      <w:r w:rsidR="000E293A">
        <w:t>4</w:t>
      </w:r>
    </w:p>
    <w:p w:rsidR="000E293A" w:rsidRDefault="004233E2" w:rsidP="007E1563">
      <w:pPr>
        <w:spacing w:after="240"/>
      </w:pPr>
      <w:r w:rsidRPr="00E03C5C">
        <w:t>v</w:t>
      </w:r>
      <w:r w:rsidR="000E293A" w:rsidRPr="00E03C5C">
        <w:tab/>
      </w:r>
      <w:r w:rsidR="000E293A">
        <w:t>5</w:t>
      </w:r>
    </w:p>
    <w:p w:rsidR="0009543A" w:rsidRDefault="0009543A" w:rsidP="007E1563">
      <w:pPr>
        <w:spacing w:after="240"/>
      </w:pPr>
      <w:r w:rsidRPr="00E03C5C">
        <w:t>w</w:t>
      </w:r>
      <w:r w:rsidR="007E5E39" w:rsidRPr="00E03C5C">
        <w:tab/>
      </w:r>
      <w:r>
        <w:t>W</w:t>
      </w:r>
    </w:p>
    <w:p w:rsidR="0009543A" w:rsidRDefault="004233E2" w:rsidP="007E1563">
      <w:pPr>
        <w:spacing w:after="240"/>
      </w:pPr>
      <w:r w:rsidRPr="00E03C5C">
        <w:t>i</w:t>
      </w:r>
      <w:r w:rsidR="0009543A" w:rsidRPr="00E03C5C">
        <w:tab/>
      </w:r>
      <w:r w:rsidR="0009543A">
        <w:t>1</w:t>
      </w:r>
    </w:p>
    <w:p w:rsidR="0009543A" w:rsidRDefault="004233E2" w:rsidP="007E1563">
      <w:pPr>
        <w:spacing w:after="240"/>
      </w:pPr>
      <w:r w:rsidRPr="00E03C5C">
        <w:t>ii</w:t>
      </w:r>
      <w:r w:rsidR="0009543A" w:rsidRPr="00E03C5C">
        <w:tab/>
      </w:r>
      <w:r w:rsidR="0009543A">
        <w:t>2</w:t>
      </w:r>
    </w:p>
    <w:p w:rsidR="0009543A" w:rsidRDefault="004233E2" w:rsidP="007E1563">
      <w:pPr>
        <w:spacing w:after="240"/>
      </w:pPr>
      <w:r w:rsidRPr="00E03C5C">
        <w:t>iii</w:t>
      </w:r>
      <w:r w:rsidR="0009543A" w:rsidRPr="00E03C5C">
        <w:tab/>
      </w:r>
      <w:r w:rsidR="00656664">
        <w:t>3</w:t>
      </w:r>
    </w:p>
    <w:p w:rsidR="0009543A" w:rsidRDefault="004233E2" w:rsidP="007E1563">
      <w:pPr>
        <w:spacing w:after="240"/>
      </w:pPr>
      <w:r w:rsidRPr="00E03C5C">
        <w:t>iv</w:t>
      </w:r>
      <w:r w:rsidR="0009543A" w:rsidRPr="00E03C5C">
        <w:tab/>
      </w:r>
      <w:r w:rsidR="0009543A">
        <w:t>4</w:t>
      </w:r>
    </w:p>
    <w:p w:rsidR="0009543A" w:rsidRDefault="004233E2" w:rsidP="007E1563">
      <w:pPr>
        <w:spacing w:after="240"/>
      </w:pPr>
      <w:r w:rsidRPr="00E03C5C">
        <w:t>v</w:t>
      </w:r>
      <w:r w:rsidR="0009543A" w:rsidRPr="00E03C5C">
        <w:tab/>
      </w:r>
      <w:r w:rsidR="0009543A">
        <w:t>5</w:t>
      </w:r>
    </w:p>
    <w:p w:rsidR="0009543A" w:rsidRDefault="004233E2" w:rsidP="007E1563">
      <w:pPr>
        <w:spacing w:after="240"/>
      </w:pPr>
      <w:r w:rsidRPr="00E03C5C">
        <w:t>vi</w:t>
      </w:r>
      <w:r w:rsidR="0009543A" w:rsidRPr="00E03C5C">
        <w:tab/>
      </w:r>
      <w:r w:rsidR="0009543A">
        <w:t>6</w:t>
      </w:r>
    </w:p>
    <w:p w:rsidR="0009543A" w:rsidRDefault="004233E2" w:rsidP="007E1563">
      <w:pPr>
        <w:spacing w:after="240"/>
      </w:pPr>
      <w:r w:rsidRPr="00E03C5C">
        <w:t>vii</w:t>
      </w:r>
      <w:r w:rsidR="0009543A" w:rsidRPr="00E03C5C">
        <w:tab/>
      </w:r>
      <w:r w:rsidR="0009543A">
        <w:t>7.</w:t>
      </w:r>
    </w:p>
    <w:p w:rsidR="0009543A" w:rsidRDefault="004233E2" w:rsidP="007E1563">
      <w:pPr>
        <w:spacing w:after="240"/>
      </w:pPr>
      <w:r w:rsidRPr="00E03C5C">
        <w:t>viii</w:t>
      </w:r>
      <w:r w:rsidR="0009543A" w:rsidRPr="00E03C5C">
        <w:tab/>
      </w:r>
      <w:r w:rsidR="0009543A">
        <w:t>8.</w:t>
      </w:r>
    </w:p>
    <w:p w:rsidR="0009543A" w:rsidRDefault="004233E2" w:rsidP="007E1563">
      <w:pPr>
        <w:spacing w:after="240"/>
      </w:pPr>
      <w:r w:rsidRPr="00E03C5C">
        <w:t>ix</w:t>
      </w:r>
      <w:r w:rsidR="0009543A" w:rsidRPr="00E03C5C">
        <w:tab/>
      </w:r>
      <w:r w:rsidR="0009543A">
        <w:t>9</w:t>
      </w:r>
    </w:p>
    <w:p w:rsidR="0009543A" w:rsidRDefault="004233E2" w:rsidP="007E1563">
      <w:pPr>
        <w:spacing w:after="240"/>
      </w:pPr>
      <w:r w:rsidRPr="00E03C5C">
        <w:t>x</w:t>
      </w:r>
      <w:r w:rsidR="0009543A" w:rsidRPr="00E03C5C">
        <w:tab/>
      </w:r>
      <w:r w:rsidR="0009543A">
        <w:t>10</w:t>
      </w:r>
    </w:p>
    <w:p w:rsidR="0009543A" w:rsidRDefault="0009543A" w:rsidP="007E1563">
      <w:pPr>
        <w:spacing w:after="240"/>
      </w:pPr>
      <w:r w:rsidRPr="00E03C5C">
        <w:t>x</w:t>
      </w:r>
      <w:r w:rsidR="007E5E39" w:rsidRPr="00E03C5C">
        <w:tab/>
      </w:r>
      <w:r>
        <w:t>x</w:t>
      </w:r>
    </w:p>
    <w:p w:rsidR="0009543A" w:rsidRDefault="0009543A" w:rsidP="007E1563">
      <w:pPr>
        <w:spacing w:after="240"/>
      </w:pPr>
      <w:r w:rsidRPr="00E03C5C">
        <w:t>y</w:t>
      </w:r>
      <w:r w:rsidR="007E5E39" w:rsidRPr="00E03C5C">
        <w:tab/>
      </w:r>
      <w:r>
        <w:t>y</w:t>
      </w:r>
    </w:p>
    <w:p w:rsidR="0009543A" w:rsidRPr="0049172C" w:rsidRDefault="0009543A" w:rsidP="007E1563">
      <w:pPr>
        <w:spacing w:after="240"/>
      </w:pPr>
      <w:r w:rsidRPr="00E03C5C">
        <w:t>z</w:t>
      </w:r>
      <w:r w:rsidR="007E5E39" w:rsidRPr="00E03C5C">
        <w:tab/>
      </w:r>
      <w:r>
        <w:t>z</w:t>
      </w:r>
    </w:p>
    <w:p w:rsidR="0009543A" w:rsidRDefault="0009543A" w:rsidP="007E1563">
      <w:pPr>
        <w:spacing w:after="240"/>
      </w:pPr>
    </w:p>
    <w:p w:rsidR="000E293A" w:rsidRDefault="000E293A" w:rsidP="007E1563">
      <w:pPr>
        <w:spacing w:after="240"/>
      </w:pPr>
      <w:r w:rsidRPr="00E03C5C">
        <w:t>u</w:t>
      </w:r>
      <w:r w:rsidR="007E5E39" w:rsidRPr="00E03C5C">
        <w:tab/>
      </w:r>
      <w:r>
        <w:t>U</w:t>
      </w:r>
    </w:p>
    <w:p w:rsidR="000E293A" w:rsidRDefault="004233E2" w:rsidP="007E1563">
      <w:pPr>
        <w:spacing w:after="240"/>
      </w:pPr>
      <w:r w:rsidRPr="00E03C5C">
        <w:t>i</w:t>
      </w:r>
      <w:r w:rsidR="000E293A" w:rsidRPr="00E03C5C">
        <w:tab/>
      </w:r>
      <w:r w:rsidR="000E293A">
        <w:t>1</w:t>
      </w:r>
    </w:p>
    <w:p w:rsidR="000E293A" w:rsidRDefault="004233E2" w:rsidP="007E1563">
      <w:pPr>
        <w:spacing w:after="240"/>
      </w:pPr>
      <w:r w:rsidRPr="00E03C5C">
        <w:t>ii</w:t>
      </w:r>
      <w:r w:rsidR="000E293A" w:rsidRPr="00E03C5C">
        <w:tab/>
      </w:r>
      <w:r w:rsidR="000E293A">
        <w:t>2</w:t>
      </w:r>
    </w:p>
    <w:p w:rsidR="000E293A" w:rsidRDefault="004233E2" w:rsidP="007E1563">
      <w:pPr>
        <w:spacing w:after="240"/>
      </w:pPr>
      <w:r w:rsidRPr="00E03C5C">
        <w:t>iii</w:t>
      </w:r>
      <w:r w:rsidR="000E293A" w:rsidRPr="00E03C5C">
        <w:tab/>
      </w:r>
      <w:r w:rsidR="000E293A">
        <w:t>3</w:t>
      </w:r>
    </w:p>
    <w:p w:rsidR="000E293A" w:rsidRDefault="004233E2" w:rsidP="007E1563">
      <w:pPr>
        <w:spacing w:after="240"/>
      </w:pPr>
      <w:r w:rsidRPr="00E03C5C">
        <w:t>iv</w:t>
      </w:r>
      <w:r w:rsidR="000E293A" w:rsidRPr="00E03C5C">
        <w:tab/>
      </w:r>
      <w:r w:rsidR="000E293A">
        <w:t>4</w:t>
      </w:r>
    </w:p>
    <w:p w:rsidR="00401D9E" w:rsidRDefault="000E293A" w:rsidP="007E1563">
      <w:pPr>
        <w:spacing w:after="240"/>
      </w:pPr>
      <w:r w:rsidRPr="00E03C5C">
        <w:t>v</w:t>
      </w:r>
      <w:r w:rsidR="007E5E39" w:rsidRPr="00E03C5C">
        <w:tab/>
      </w:r>
      <w:r w:rsidR="00656664">
        <w:t>V</w:t>
      </w:r>
    </w:p>
    <w:p w:rsidR="000E293A" w:rsidRDefault="000E293A" w:rsidP="007E1563">
      <w:pPr>
        <w:spacing w:after="240"/>
      </w:pPr>
      <w:r w:rsidRPr="00E03C5C">
        <w:t>w</w:t>
      </w:r>
      <w:r w:rsidR="007E5E39" w:rsidRPr="00E03C5C">
        <w:tab/>
      </w:r>
      <w:r>
        <w:t>W</w:t>
      </w:r>
    </w:p>
    <w:p w:rsidR="000E293A" w:rsidRDefault="004233E2" w:rsidP="007E1563">
      <w:pPr>
        <w:spacing w:after="240"/>
      </w:pPr>
      <w:r w:rsidRPr="00E03C5C">
        <w:t>i</w:t>
      </w:r>
      <w:r w:rsidR="000E293A" w:rsidRPr="00E03C5C">
        <w:tab/>
      </w:r>
      <w:r w:rsidR="000E293A">
        <w:t>1</w:t>
      </w:r>
    </w:p>
    <w:p w:rsidR="000E293A" w:rsidRDefault="004233E2" w:rsidP="007E1563">
      <w:pPr>
        <w:spacing w:after="240"/>
      </w:pPr>
      <w:r w:rsidRPr="00E03C5C">
        <w:t>ii</w:t>
      </w:r>
      <w:r w:rsidR="000E293A" w:rsidRPr="00E03C5C">
        <w:tab/>
      </w:r>
      <w:r w:rsidR="000E293A">
        <w:t>2</w:t>
      </w:r>
    </w:p>
    <w:p w:rsidR="000E293A" w:rsidRDefault="004233E2" w:rsidP="007E1563">
      <w:pPr>
        <w:spacing w:after="240"/>
      </w:pPr>
      <w:r w:rsidRPr="00E03C5C">
        <w:t>iii</w:t>
      </w:r>
      <w:r w:rsidR="000E293A" w:rsidRPr="00E03C5C">
        <w:tab/>
      </w:r>
      <w:r w:rsidR="000E293A">
        <w:t>…</w:t>
      </w:r>
    </w:p>
    <w:p w:rsidR="000E293A" w:rsidRDefault="004233E2" w:rsidP="007E1563">
      <w:pPr>
        <w:spacing w:after="240"/>
      </w:pPr>
      <w:r w:rsidRPr="00E03C5C">
        <w:t>iv</w:t>
      </w:r>
      <w:r w:rsidR="000E293A" w:rsidRPr="00E03C5C">
        <w:tab/>
      </w:r>
      <w:r w:rsidR="000E293A">
        <w:t>4</w:t>
      </w:r>
    </w:p>
    <w:p w:rsidR="000E293A" w:rsidRDefault="004233E2" w:rsidP="007E1563">
      <w:pPr>
        <w:spacing w:after="240"/>
      </w:pPr>
      <w:r w:rsidRPr="00E03C5C">
        <w:t>v</w:t>
      </w:r>
      <w:r w:rsidR="000E293A" w:rsidRPr="00E03C5C">
        <w:tab/>
      </w:r>
      <w:r w:rsidR="000E293A">
        <w:t>5</w:t>
      </w:r>
    </w:p>
    <w:p w:rsidR="000E293A" w:rsidRDefault="004233E2" w:rsidP="007E1563">
      <w:pPr>
        <w:spacing w:after="240"/>
      </w:pPr>
      <w:r w:rsidRPr="00E03C5C">
        <w:t>vi</w:t>
      </w:r>
      <w:r w:rsidR="000E293A" w:rsidRPr="00E03C5C">
        <w:tab/>
      </w:r>
      <w:r w:rsidR="000E293A">
        <w:t>6</w:t>
      </w:r>
    </w:p>
    <w:p w:rsidR="000E293A" w:rsidRDefault="004233E2" w:rsidP="007E1563">
      <w:pPr>
        <w:spacing w:after="240"/>
      </w:pPr>
      <w:r w:rsidRPr="00E03C5C">
        <w:t>vii</w:t>
      </w:r>
      <w:r w:rsidR="000E293A" w:rsidRPr="00E03C5C">
        <w:tab/>
      </w:r>
      <w:r w:rsidR="000E293A">
        <w:t>7.</w:t>
      </w:r>
    </w:p>
    <w:p w:rsidR="000E293A" w:rsidRDefault="004233E2" w:rsidP="007E1563">
      <w:pPr>
        <w:spacing w:after="240"/>
      </w:pPr>
      <w:r w:rsidRPr="00E03C5C">
        <w:t>viii</w:t>
      </w:r>
      <w:r w:rsidR="000E293A" w:rsidRPr="00E03C5C">
        <w:tab/>
      </w:r>
      <w:r w:rsidR="000E293A">
        <w:t>8.</w:t>
      </w:r>
    </w:p>
    <w:p w:rsidR="000E293A" w:rsidRDefault="004233E2" w:rsidP="007E1563">
      <w:pPr>
        <w:spacing w:after="240"/>
      </w:pPr>
      <w:r w:rsidRPr="00E03C5C">
        <w:t>ix</w:t>
      </w:r>
      <w:r w:rsidR="000E293A" w:rsidRPr="00E03C5C">
        <w:tab/>
      </w:r>
      <w:r w:rsidR="000E293A">
        <w:t>9</w:t>
      </w:r>
    </w:p>
    <w:p w:rsidR="000E293A" w:rsidRDefault="004233E2" w:rsidP="007E1563">
      <w:pPr>
        <w:spacing w:after="240"/>
      </w:pPr>
      <w:r w:rsidRPr="00E03C5C">
        <w:t>x</w:t>
      </w:r>
      <w:r w:rsidR="007E5E39" w:rsidRPr="00E03C5C">
        <w:tab/>
      </w:r>
      <w:r w:rsidR="00656664">
        <w:t>X</w:t>
      </w:r>
    </w:p>
    <w:p w:rsidR="000E293A" w:rsidRDefault="000E293A" w:rsidP="007E1563">
      <w:pPr>
        <w:spacing w:after="240"/>
      </w:pPr>
      <w:r w:rsidRPr="00E03C5C">
        <w:t>y</w:t>
      </w:r>
      <w:r w:rsidR="007E5E39" w:rsidRPr="00E03C5C">
        <w:tab/>
      </w:r>
      <w:r>
        <w:t>y</w:t>
      </w:r>
    </w:p>
    <w:p w:rsidR="000E293A" w:rsidRPr="0049172C" w:rsidRDefault="000E293A" w:rsidP="007E1563">
      <w:pPr>
        <w:spacing w:after="240"/>
      </w:pPr>
      <w:r w:rsidRPr="00E03C5C">
        <w:t>z</w:t>
      </w:r>
      <w:r w:rsidR="007E5E39" w:rsidRPr="00E03C5C">
        <w:tab/>
      </w:r>
      <w:r>
        <w:t>z</w:t>
      </w:r>
    </w:p>
    <w:p w:rsidR="000E293A" w:rsidRDefault="000E293A" w:rsidP="007E1563">
      <w:pPr>
        <w:spacing w:after="240"/>
      </w:pPr>
    </w:p>
    <w:p w:rsidR="000E293A" w:rsidRPr="0049172C" w:rsidRDefault="000E293A" w:rsidP="007E1563">
      <w:pPr>
        <w:spacing w:after="240"/>
      </w:pPr>
    </w:p>
    <w:p w:rsidR="008B743B" w:rsidRPr="007A292B" w:rsidRDefault="008B743B" w:rsidP="007E1563">
      <w:pPr>
        <w:jc w:val="center"/>
        <w:rPr>
          <w:highlight w:val="cyan"/>
        </w:rPr>
      </w:pPr>
      <w:r w:rsidRPr="007A292B">
        <w:rPr>
          <w:highlight w:val="cyan"/>
        </w:rPr>
        <w:t>[REMAINDER OF PAGE INTENTIONALLY LEFT BLANK]</w:t>
      </w:r>
    </w:p>
    <w:p w:rsidR="008B743B" w:rsidRPr="007A292B" w:rsidRDefault="008B743B" w:rsidP="008B743B">
      <w:pPr>
        <w:rPr>
          <w:highlight w:val="cyan"/>
        </w:rPr>
      </w:pPr>
    </w:p>
    <w:p w:rsidR="008B743B" w:rsidRPr="007A292B" w:rsidRDefault="008B743B" w:rsidP="001D59BD">
      <w:pPr>
        <w:rPr>
          <w:highlight w:val="cyan"/>
        </w:rPr>
        <w:sectPr w:rsidR="008B743B" w:rsidRPr="007A292B" w:rsidSect="008B743B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8B743B" w:rsidRPr="007A292B" w:rsidRDefault="008B743B" w:rsidP="008B743B">
      <w:pPr>
        <w:pStyle w:val="BodyText2"/>
        <w:rPr>
          <w:bCs/>
          <w:highlight w:val="cyan"/>
        </w:rPr>
      </w:pPr>
      <w:r w:rsidRPr="007A292B">
        <w:rPr>
          <w:highlight w:val="cyan"/>
        </w:rPr>
        <w:t>IN WITNESS WHEREOF, the undersigned have caused this Agreement to be duly executed on their behalf as of the day and year first above written.</w:t>
      </w:r>
    </w:p>
    <w:p w:rsidR="008B743B" w:rsidRDefault="008B743B" w:rsidP="008B743B">
      <w:pPr>
        <w:rPr>
          <w:highlight w:val="cyan"/>
        </w:rPr>
      </w:pPr>
    </w:p>
    <w:p w:rsidR="007E1563" w:rsidRPr="007E1563" w:rsidRDefault="007E1563" w:rsidP="007E1563">
      <w:pPr>
        <w:pStyle w:val="Heading1"/>
        <w:rPr>
          <w:b w:val="0"/>
          <w:highlight w:val="cyan"/>
        </w:rPr>
      </w:pPr>
      <w:bookmarkStart w:id="6" w:name="_Toc444010389"/>
      <w:r w:rsidRPr="007E1563">
        <w:rPr>
          <w:highlight w:val="cyan"/>
          <w:u w:val="single"/>
        </w:rPr>
        <w:t>Title</w:t>
      </w:r>
      <w:r w:rsidRPr="007E1563">
        <w:rPr>
          <w:b w:val="0"/>
          <w:highlight w:val="cyan"/>
        </w:rPr>
        <w:t>.  Text text text text.</w:t>
      </w:r>
      <w:bookmarkEnd w:id="6"/>
    </w:p>
    <w:p w:rsidR="007E1563" w:rsidRDefault="007E1563" w:rsidP="007E1563">
      <w:pPr>
        <w:pStyle w:val="Heading2"/>
        <w:rPr>
          <w:highlight w:val="cyan"/>
        </w:rPr>
      </w:pPr>
      <w:bookmarkStart w:id="7" w:name="_Toc444010390"/>
      <w:r w:rsidRPr="007E1563">
        <w:rPr>
          <w:highlight w:val="cyan"/>
          <w:u w:val="single"/>
        </w:rPr>
        <w:t>Subtitle but still wants this in TOC</w:t>
      </w:r>
      <w:r>
        <w:rPr>
          <w:highlight w:val="cyan"/>
        </w:rPr>
        <w:t>.  Text text text text</w:t>
      </w:r>
      <w:bookmarkEnd w:id="7"/>
    </w:p>
    <w:p w:rsidR="007E1563" w:rsidRDefault="007E1563" w:rsidP="007E1563">
      <w:pPr>
        <w:pStyle w:val="Heading2"/>
        <w:rPr>
          <w:highlight w:val="cyan"/>
        </w:rPr>
      </w:pPr>
      <w:bookmarkStart w:id="8" w:name="_Toc444010391"/>
      <w:r w:rsidRPr="007E1563">
        <w:rPr>
          <w:highlight w:val="cyan"/>
          <w:u w:val="single"/>
        </w:rPr>
        <w:t>Subtitle but still wants this in TOC</w:t>
      </w:r>
      <w:r>
        <w:rPr>
          <w:highlight w:val="cyan"/>
        </w:rPr>
        <w:t>.  Text text text text</w:t>
      </w:r>
      <w:bookmarkEnd w:id="8"/>
    </w:p>
    <w:p w:rsidR="007E1563" w:rsidRDefault="007E1563" w:rsidP="007E1563">
      <w:pPr>
        <w:pStyle w:val="Heading2"/>
        <w:rPr>
          <w:highlight w:val="cyan"/>
        </w:rPr>
      </w:pPr>
      <w:bookmarkStart w:id="9" w:name="_Toc444010392"/>
      <w:r w:rsidRPr="007E1563">
        <w:rPr>
          <w:highlight w:val="cyan"/>
          <w:u w:val="single"/>
        </w:rPr>
        <w:t>Subtitle but still wants this in TOC.  Text text text text</w:t>
      </w:r>
      <w:bookmarkEnd w:id="9"/>
    </w:p>
    <w:p w:rsidR="007E1563" w:rsidRDefault="007E1563" w:rsidP="007E1563">
      <w:pPr>
        <w:pStyle w:val="Heading1"/>
        <w:rPr>
          <w:highlight w:val="cyan"/>
        </w:rPr>
      </w:pPr>
      <w:bookmarkStart w:id="10" w:name="_Toc444010393"/>
      <w:r w:rsidRPr="007E1563">
        <w:rPr>
          <w:highlight w:val="cyan"/>
          <w:u w:val="single"/>
        </w:rPr>
        <w:t>Another title</w:t>
      </w:r>
      <w:r w:rsidRPr="007E1563">
        <w:rPr>
          <w:b w:val="0"/>
          <w:highlight w:val="cyan"/>
        </w:rPr>
        <w:t>.  Text para para para.</w:t>
      </w:r>
      <w:bookmarkEnd w:id="10"/>
    </w:p>
    <w:p w:rsidR="007E1563" w:rsidRPr="007E1563" w:rsidRDefault="007E1563" w:rsidP="007E1563">
      <w:pPr>
        <w:pStyle w:val="Heading3"/>
        <w:rPr>
          <w:highlight w:val="cyan"/>
        </w:rPr>
      </w:pPr>
      <w:r>
        <w:rPr>
          <w:highlight w:val="cyan"/>
        </w:rPr>
        <w:t>Title but not in TOC sooooo.</w:t>
      </w:r>
    </w:p>
    <w:p w:rsidR="007E1563" w:rsidRDefault="007E1563" w:rsidP="008B743B">
      <w:pPr>
        <w:rPr>
          <w:highlight w:val="cyan"/>
        </w:rPr>
      </w:pPr>
    </w:p>
    <w:p w:rsidR="00415ADB" w:rsidRDefault="007E1563">
      <w:pPr>
        <w:pStyle w:val="TOC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highlight w:val="cyan"/>
        </w:rPr>
        <w:fldChar w:fldCharType="begin"/>
      </w:r>
      <w:r>
        <w:rPr>
          <w:highlight w:val="cyan"/>
        </w:rPr>
        <w:instrText xml:space="preserve"> TOC \h \z \t "Heading 1,1,Heading 2,2" </w:instrText>
      </w:r>
      <w:r>
        <w:rPr>
          <w:highlight w:val="cyan"/>
        </w:rPr>
        <w:fldChar w:fldCharType="separate"/>
      </w:r>
      <w:hyperlink w:anchor="_Toc444010389" w:history="1">
        <w:r w:rsidR="00415ADB" w:rsidRPr="00EE0FA2">
          <w:rPr>
            <w:rStyle w:val="Hyperlink"/>
            <w:noProof/>
            <w:highlight w:val="cyan"/>
          </w:rPr>
          <w:t>Article I.</w:t>
        </w:r>
        <w:r w:rsidR="00415AD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15ADB" w:rsidRPr="00EE0FA2">
          <w:rPr>
            <w:rStyle w:val="Hyperlink"/>
            <w:noProof/>
            <w:highlight w:val="cyan"/>
          </w:rPr>
          <w:t>Title.  Text text text text.</w:t>
        </w:r>
        <w:r w:rsidR="00415ADB">
          <w:rPr>
            <w:noProof/>
            <w:webHidden/>
          </w:rPr>
          <w:tab/>
        </w:r>
        <w:r w:rsidR="00415ADB">
          <w:rPr>
            <w:noProof/>
            <w:webHidden/>
          </w:rPr>
          <w:fldChar w:fldCharType="begin"/>
        </w:r>
        <w:r w:rsidR="00415ADB">
          <w:rPr>
            <w:noProof/>
            <w:webHidden/>
          </w:rPr>
          <w:instrText xml:space="preserve"> PAGEREF _Toc444010389 \h </w:instrText>
        </w:r>
        <w:r w:rsidR="00415ADB">
          <w:rPr>
            <w:noProof/>
            <w:webHidden/>
          </w:rPr>
        </w:r>
        <w:r w:rsidR="00415ADB">
          <w:rPr>
            <w:noProof/>
            <w:webHidden/>
          </w:rPr>
          <w:fldChar w:fldCharType="separate"/>
        </w:r>
        <w:r w:rsidR="00415ADB">
          <w:rPr>
            <w:noProof/>
            <w:webHidden/>
          </w:rPr>
          <w:t>1</w:t>
        </w:r>
        <w:r w:rsidR="00415ADB">
          <w:rPr>
            <w:noProof/>
            <w:webHidden/>
          </w:rPr>
          <w:fldChar w:fldCharType="end"/>
        </w:r>
      </w:hyperlink>
    </w:p>
    <w:p w:rsidR="00415ADB" w:rsidRDefault="00390E17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010390" w:history="1">
        <w:r w:rsidR="00415ADB" w:rsidRPr="00EE0FA2">
          <w:rPr>
            <w:rStyle w:val="Hyperlink"/>
            <w:noProof/>
            <w:highlight w:val="cyan"/>
          </w:rPr>
          <w:t>Section 1.01</w:t>
        </w:r>
        <w:r w:rsidR="00415AD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15ADB" w:rsidRPr="00EE0FA2">
          <w:rPr>
            <w:rStyle w:val="Hyperlink"/>
            <w:noProof/>
            <w:highlight w:val="cyan"/>
          </w:rPr>
          <w:t>Subtitle but still wants this in TOC.  Text text text text</w:t>
        </w:r>
        <w:r w:rsidR="00415ADB">
          <w:rPr>
            <w:noProof/>
            <w:webHidden/>
          </w:rPr>
          <w:tab/>
        </w:r>
        <w:r w:rsidR="00415ADB">
          <w:rPr>
            <w:noProof/>
            <w:webHidden/>
          </w:rPr>
          <w:fldChar w:fldCharType="begin"/>
        </w:r>
        <w:r w:rsidR="00415ADB">
          <w:rPr>
            <w:noProof/>
            <w:webHidden/>
          </w:rPr>
          <w:instrText xml:space="preserve"> PAGEREF _Toc444010390 \h </w:instrText>
        </w:r>
        <w:r w:rsidR="00415ADB">
          <w:rPr>
            <w:noProof/>
            <w:webHidden/>
          </w:rPr>
        </w:r>
        <w:r w:rsidR="00415ADB">
          <w:rPr>
            <w:noProof/>
            <w:webHidden/>
          </w:rPr>
          <w:fldChar w:fldCharType="separate"/>
        </w:r>
        <w:r w:rsidR="00415ADB">
          <w:rPr>
            <w:noProof/>
            <w:webHidden/>
          </w:rPr>
          <w:t>1</w:t>
        </w:r>
        <w:r w:rsidR="00415ADB">
          <w:rPr>
            <w:noProof/>
            <w:webHidden/>
          </w:rPr>
          <w:fldChar w:fldCharType="end"/>
        </w:r>
      </w:hyperlink>
    </w:p>
    <w:p w:rsidR="00415ADB" w:rsidRDefault="00390E17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010391" w:history="1">
        <w:r w:rsidR="00415ADB" w:rsidRPr="00EE0FA2">
          <w:rPr>
            <w:rStyle w:val="Hyperlink"/>
            <w:noProof/>
            <w:highlight w:val="cyan"/>
          </w:rPr>
          <w:t>Section 1.02</w:t>
        </w:r>
        <w:r w:rsidR="00415AD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15ADB" w:rsidRPr="00EE0FA2">
          <w:rPr>
            <w:rStyle w:val="Hyperlink"/>
            <w:noProof/>
            <w:highlight w:val="cyan"/>
          </w:rPr>
          <w:t>Subtitle but still wants this in TOC.  Text text text text</w:t>
        </w:r>
        <w:r w:rsidR="00415ADB">
          <w:rPr>
            <w:noProof/>
            <w:webHidden/>
          </w:rPr>
          <w:tab/>
        </w:r>
        <w:r w:rsidR="00415ADB">
          <w:rPr>
            <w:noProof/>
            <w:webHidden/>
          </w:rPr>
          <w:fldChar w:fldCharType="begin"/>
        </w:r>
        <w:r w:rsidR="00415ADB">
          <w:rPr>
            <w:noProof/>
            <w:webHidden/>
          </w:rPr>
          <w:instrText xml:space="preserve"> PAGEREF _Toc444010391 \h </w:instrText>
        </w:r>
        <w:r w:rsidR="00415ADB">
          <w:rPr>
            <w:noProof/>
            <w:webHidden/>
          </w:rPr>
        </w:r>
        <w:r w:rsidR="00415ADB">
          <w:rPr>
            <w:noProof/>
            <w:webHidden/>
          </w:rPr>
          <w:fldChar w:fldCharType="separate"/>
        </w:r>
        <w:r w:rsidR="00415ADB">
          <w:rPr>
            <w:noProof/>
            <w:webHidden/>
          </w:rPr>
          <w:t>1</w:t>
        </w:r>
        <w:r w:rsidR="00415ADB">
          <w:rPr>
            <w:noProof/>
            <w:webHidden/>
          </w:rPr>
          <w:fldChar w:fldCharType="end"/>
        </w:r>
      </w:hyperlink>
    </w:p>
    <w:p w:rsidR="00415ADB" w:rsidRDefault="00390E17">
      <w:pPr>
        <w:pStyle w:val="TOC2"/>
        <w:tabs>
          <w:tab w:val="left" w:pos="21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010392" w:history="1">
        <w:r w:rsidR="00415ADB" w:rsidRPr="00EE0FA2">
          <w:rPr>
            <w:rStyle w:val="Hyperlink"/>
            <w:noProof/>
            <w:highlight w:val="cyan"/>
          </w:rPr>
          <w:t>Section 1.03</w:t>
        </w:r>
        <w:r w:rsidR="00415AD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15ADB" w:rsidRPr="00EE0FA2">
          <w:rPr>
            <w:rStyle w:val="Hyperlink"/>
            <w:noProof/>
            <w:highlight w:val="cyan"/>
          </w:rPr>
          <w:t>Subtitle but still wants this in TOC.  Text text text text</w:t>
        </w:r>
        <w:r w:rsidR="00415ADB">
          <w:rPr>
            <w:noProof/>
            <w:webHidden/>
          </w:rPr>
          <w:tab/>
        </w:r>
        <w:r w:rsidR="00415ADB">
          <w:rPr>
            <w:noProof/>
            <w:webHidden/>
          </w:rPr>
          <w:fldChar w:fldCharType="begin"/>
        </w:r>
        <w:r w:rsidR="00415ADB">
          <w:rPr>
            <w:noProof/>
            <w:webHidden/>
          </w:rPr>
          <w:instrText xml:space="preserve"> PAGEREF _Toc444010392 \h </w:instrText>
        </w:r>
        <w:r w:rsidR="00415ADB">
          <w:rPr>
            <w:noProof/>
            <w:webHidden/>
          </w:rPr>
        </w:r>
        <w:r w:rsidR="00415ADB">
          <w:rPr>
            <w:noProof/>
            <w:webHidden/>
          </w:rPr>
          <w:fldChar w:fldCharType="separate"/>
        </w:r>
        <w:r w:rsidR="00415ADB">
          <w:rPr>
            <w:noProof/>
            <w:webHidden/>
          </w:rPr>
          <w:t>1</w:t>
        </w:r>
        <w:r w:rsidR="00415ADB">
          <w:rPr>
            <w:noProof/>
            <w:webHidden/>
          </w:rPr>
          <w:fldChar w:fldCharType="end"/>
        </w:r>
      </w:hyperlink>
    </w:p>
    <w:p w:rsidR="00415ADB" w:rsidRDefault="00390E17">
      <w:pPr>
        <w:pStyle w:val="TOC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010393" w:history="1">
        <w:r w:rsidR="00415ADB" w:rsidRPr="00EE0FA2">
          <w:rPr>
            <w:rStyle w:val="Hyperlink"/>
            <w:noProof/>
            <w:highlight w:val="cyan"/>
          </w:rPr>
          <w:t>Article II.</w:t>
        </w:r>
        <w:r w:rsidR="00415AD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15ADB" w:rsidRPr="00EE0FA2">
          <w:rPr>
            <w:rStyle w:val="Hyperlink"/>
            <w:noProof/>
            <w:highlight w:val="cyan"/>
          </w:rPr>
          <w:t>Another title.  Text para para para.</w:t>
        </w:r>
        <w:r w:rsidR="00415ADB">
          <w:rPr>
            <w:noProof/>
            <w:webHidden/>
          </w:rPr>
          <w:tab/>
        </w:r>
        <w:r w:rsidR="00415ADB">
          <w:rPr>
            <w:noProof/>
            <w:webHidden/>
          </w:rPr>
          <w:fldChar w:fldCharType="begin"/>
        </w:r>
        <w:r w:rsidR="00415ADB">
          <w:rPr>
            <w:noProof/>
            <w:webHidden/>
          </w:rPr>
          <w:instrText xml:space="preserve"> PAGEREF _Toc444010393 \h </w:instrText>
        </w:r>
        <w:r w:rsidR="00415ADB">
          <w:rPr>
            <w:noProof/>
            <w:webHidden/>
          </w:rPr>
        </w:r>
        <w:r w:rsidR="00415ADB">
          <w:rPr>
            <w:noProof/>
            <w:webHidden/>
          </w:rPr>
          <w:fldChar w:fldCharType="separate"/>
        </w:r>
        <w:r w:rsidR="00415ADB">
          <w:rPr>
            <w:noProof/>
            <w:webHidden/>
          </w:rPr>
          <w:t>1</w:t>
        </w:r>
        <w:r w:rsidR="00415ADB">
          <w:rPr>
            <w:noProof/>
            <w:webHidden/>
          </w:rPr>
          <w:fldChar w:fldCharType="end"/>
        </w:r>
      </w:hyperlink>
    </w:p>
    <w:p w:rsidR="007E1563" w:rsidRDefault="007E1563" w:rsidP="008B743B">
      <w:pPr>
        <w:rPr>
          <w:highlight w:val="cyan"/>
        </w:rPr>
      </w:pPr>
      <w:r>
        <w:rPr>
          <w:highlight w:val="cyan"/>
        </w:rPr>
        <w:fldChar w:fldCharType="end"/>
      </w:r>
    </w:p>
    <w:p w:rsidR="007E1563" w:rsidRDefault="007E1563" w:rsidP="008B743B">
      <w:pPr>
        <w:rPr>
          <w:highlight w:val="cyan"/>
        </w:rPr>
      </w:pPr>
    </w:p>
    <w:p w:rsidR="007E1563" w:rsidRDefault="007E1563" w:rsidP="008B743B">
      <w:pPr>
        <w:rPr>
          <w:highlight w:val="cyan"/>
        </w:rPr>
      </w:pPr>
    </w:p>
    <w:p w:rsidR="007E1563" w:rsidRDefault="007E1563" w:rsidP="008B743B">
      <w:pPr>
        <w:rPr>
          <w:highlight w:val="cyan"/>
        </w:rPr>
      </w:pPr>
    </w:p>
    <w:p w:rsidR="007E1563" w:rsidRDefault="007E1563" w:rsidP="008B743B">
      <w:pPr>
        <w:rPr>
          <w:highlight w:val="cyan"/>
        </w:rPr>
      </w:pPr>
    </w:p>
    <w:p w:rsidR="007E1563" w:rsidRDefault="007E1563" w:rsidP="008B743B">
      <w:pPr>
        <w:rPr>
          <w:highlight w:val="cyan"/>
        </w:rPr>
      </w:pPr>
    </w:p>
    <w:p w:rsidR="007E1563" w:rsidRDefault="007E1563" w:rsidP="008B743B">
      <w:pPr>
        <w:rPr>
          <w:highlight w:val="cyan"/>
        </w:rPr>
      </w:pPr>
    </w:p>
    <w:p w:rsidR="007E1563" w:rsidRPr="007A292B" w:rsidRDefault="007E1563" w:rsidP="008B743B">
      <w:pPr>
        <w:rPr>
          <w:highlight w:val="cyan"/>
        </w:rPr>
      </w:pPr>
    </w:p>
    <w:p w:rsidR="008B743B" w:rsidRPr="007A292B" w:rsidRDefault="008B743B" w:rsidP="001D59BD">
      <w:pPr>
        <w:rPr>
          <w:highlight w:val="cyan"/>
        </w:rPr>
        <w:sectPr w:rsidR="008B743B" w:rsidRPr="007A292B" w:rsidSect="008B743B">
          <w:footerReference w:type="defaul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8B743B" w:rsidRPr="007A292B" w:rsidRDefault="008B743B" w:rsidP="007E1563">
      <w:pPr>
        <w:spacing w:after="240"/>
        <w:jc w:val="center"/>
        <w:rPr>
          <w:highlight w:val="cyan"/>
        </w:rPr>
      </w:pPr>
      <w:r w:rsidRPr="007A292B">
        <w:rPr>
          <w:highlight w:val="cyan"/>
        </w:rPr>
        <w:t>EXHIBIT A</w:t>
      </w:r>
    </w:p>
    <w:p w:rsidR="008B743B" w:rsidRPr="007A292B" w:rsidRDefault="008B743B" w:rsidP="007E1563">
      <w:pPr>
        <w:spacing w:after="240"/>
        <w:jc w:val="center"/>
        <w:rPr>
          <w:highlight w:val="cyan"/>
        </w:rPr>
      </w:pPr>
      <w:r w:rsidRPr="007A292B">
        <w:rPr>
          <w:highlight w:val="cyan"/>
        </w:rPr>
        <w:t>Capital Contributions and Percentage Interests</w:t>
      </w:r>
    </w:p>
    <w:p w:rsidR="008B743B" w:rsidRPr="007A292B" w:rsidRDefault="008B743B" w:rsidP="008B743B">
      <w:pPr>
        <w:rPr>
          <w:highlight w:val="cyan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B743B" w:rsidRPr="007A292B" w:rsidTr="00D13E5E"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  <w:r w:rsidRPr="007A292B">
              <w:rPr>
                <w:highlight w:val="cyan"/>
                <w:u w:val="single"/>
              </w:rPr>
              <w:br/>
              <w:t>Name</w:t>
            </w:r>
          </w:p>
        </w:tc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  <w:r w:rsidRPr="007A292B">
              <w:rPr>
                <w:highlight w:val="cyan"/>
                <w:u w:val="single"/>
              </w:rPr>
              <w:br/>
              <w:t>Capital Contribution</w:t>
            </w:r>
          </w:p>
        </w:tc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  <w:r w:rsidRPr="007A292B">
              <w:rPr>
                <w:highlight w:val="cyan"/>
                <w:u w:val="single"/>
              </w:rPr>
              <w:br/>
              <w:t>Percentage Interest</w:t>
            </w:r>
          </w:p>
        </w:tc>
      </w:tr>
      <w:tr w:rsidR="008B743B" w:rsidRPr="007A292B" w:rsidTr="00D13E5E"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rPr>
                <w:highlight w:val="cyan"/>
              </w:rPr>
            </w:pPr>
            <w:r w:rsidRPr="007A292B">
              <w:rPr>
                <w:highlight w:val="cyan"/>
              </w:rPr>
              <w:t>[ ], LLC</w:t>
            </w:r>
          </w:p>
        </w:tc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  <w:r w:rsidRPr="007A292B">
              <w:rPr>
                <w:highlight w:val="cyan"/>
              </w:rPr>
              <w:t>$[______]</w:t>
            </w:r>
          </w:p>
        </w:tc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  <w:r w:rsidRPr="007A292B">
              <w:rPr>
                <w:highlight w:val="cyan"/>
              </w:rPr>
              <w:t>[ ]%</w:t>
            </w:r>
          </w:p>
        </w:tc>
      </w:tr>
      <w:tr w:rsidR="008B743B" w:rsidRPr="007A292B" w:rsidTr="00D13E5E"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rPr>
                <w:highlight w:val="cyan"/>
              </w:rPr>
            </w:pPr>
            <w:r w:rsidRPr="007A292B">
              <w:rPr>
                <w:highlight w:val="cyan"/>
              </w:rPr>
              <w:t>[ ], LLC</w:t>
            </w:r>
          </w:p>
        </w:tc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  <w:r w:rsidRPr="007A292B">
              <w:rPr>
                <w:highlight w:val="cyan"/>
              </w:rPr>
              <w:t>$[______]</w:t>
            </w:r>
          </w:p>
        </w:tc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  <w:r w:rsidRPr="007A292B">
              <w:rPr>
                <w:highlight w:val="cyan"/>
              </w:rPr>
              <w:t>[ ]%</w:t>
            </w:r>
          </w:p>
        </w:tc>
      </w:tr>
      <w:tr w:rsidR="008B743B" w:rsidRPr="007A292B" w:rsidTr="00D13E5E"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rPr>
                <w:highlight w:val="cyan"/>
              </w:rPr>
            </w:pPr>
          </w:p>
        </w:tc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</w:p>
        </w:tc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</w:p>
        </w:tc>
      </w:tr>
      <w:tr w:rsidR="008B743B" w:rsidRPr="00D44C87" w:rsidTr="00D13E5E"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rPr>
                <w:highlight w:val="cyan"/>
              </w:rPr>
            </w:pPr>
            <w:r w:rsidRPr="007A292B">
              <w:rPr>
                <w:highlight w:val="cyan"/>
              </w:rPr>
              <w:t>Total:</w:t>
            </w:r>
          </w:p>
        </w:tc>
        <w:tc>
          <w:tcPr>
            <w:tcW w:w="3120" w:type="dxa"/>
          </w:tcPr>
          <w:p w:rsidR="008B743B" w:rsidRPr="007A292B" w:rsidRDefault="008B743B" w:rsidP="00D13E5E">
            <w:pPr>
              <w:spacing w:before="240"/>
              <w:jc w:val="center"/>
              <w:rPr>
                <w:highlight w:val="cyan"/>
              </w:rPr>
            </w:pPr>
            <w:r w:rsidRPr="007A292B">
              <w:rPr>
                <w:highlight w:val="cyan"/>
              </w:rPr>
              <w:t>$[_______]</w:t>
            </w:r>
          </w:p>
        </w:tc>
        <w:tc>
          <w:tcPr>
            <w:tcW w:w="3120" w:type="dxa"/>
          </w:tcPr>
          <w:p w:rsidR="008B743B" w:rsidRPr="00D44C87" w:rsidRDefault="008B743B" w:rsidP="00D13E5E">
            <w:pPr>
              <w:spacing w:before="240"/>
              <w:jc w:val="center"/>
            </w:pPr>
            <w:r w:rsidRPr="007A292B">
              <w:rPr>
                <w:highlight w:val="cyan"/>
              </w:rPr>
              <w:t>100.00%</w:t>
            </w:r>
          </w:p>
        </w:tc>
      </w:tr>
    </w:tbl>
    <w:p w:rsidR="008B743B" w:rsidRPr="00D44C87" w:rsidRDefault="008B743B" w:rsidP="008B743B"/>
    <w:p w:rsidR="008B743B" w:rsidRPr="00D44C87" w:rsidRDefault="008B743B" w:rsidP="008B743B"/>
    <w:p w:rsidR="001D59BD" w:rsidRPr="00D44C87" w:rsidRDefault="001D59BD" w:rsidP="001D59BD"/>
    <w:sectPr w:rsidR="001D59BD" w:rsidRPr="00D44C87" w:rsidSect="008B743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8EE" w:rsidRDefault="00B748EE" w:rsidP="001B0296">
      <w:r>
        <w:separator/>
      </w:r>
    </w:p>
  </w:endnote>
  <w:endnote w:type="continuationSeparator" w:id="0">
    <w:p w:rsidR="00B748EE" w:rsidRDefault="00B748EE" w:rsidP="001B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EE" w:rsidRDefault="00B748EE" w:rsidP="001B0296">
    <w:pPr>
      <w:pStyle w:val="Footer"/>
      <w:jc w:val="cen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\* ARABIC  </w:instrText>
    </w:r>
    <w:r>
      <w:fldChar w:fldCharType="separate"/>
    </w:r>
    <w:r>
      <w:rPr>
        <w:noProof/>
      </w:rPr>
      <w:instrText>3</w:instrText>
    </w:r>
    <w:r>
      <w:fldChar w:fldCharType="end"/>
    </w:r>
    <w:r>
      <w:instrText>= 1 "" "</w:instrTex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instrText>3</w:instrText>
    </w:r>
    <w:r>
      <w:fldChar w:fldCharType="end"/>
    </w:r>
    <w:r>
      <w:instrText xml:space="preserve">"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EE" w:rsidRDefault="00B748EE" w:rsidP="001B0296">
    <w:pPr>
      <w:pStyle w:val="Footer"/>
      <w:jc w:val="cen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\* ARABIC  </w:instrText>
    </w:r>
    <w:r>
      <w:fldChar w:fldCharType="separate"/>
    </w:r>
    <w:r>
      <w:rPr>
        <w:noProof/>
      </w:rPr>
      <w:instrText>2</w:instrText>
    </w:r>
    <w:r>
      <w:fldChar w:fldCharType="end"/>
    </w:r>
    <w:r>
      <w:instrText>= 1 "" "</w:instrTex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instrText>ii</w:instrText>
    </w:r>
    <w:r>
      <w:fldChar w:fldCharType="end"/>
    </w:r>
    <w:r>
      <w:instrText xml:space="preserve">" </w:instrText>
    </w:r>
    <w:r>
      <w:fldChar w:fldCharType="separate"/>
    </w:r>
    <w:r>
      <w:rPr>
        <w:noProof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EE" w:rsidRPr="008B743B" w:rsidRDefault="00B748EE" w:rsidP="008B743B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390E17">
      <w:rPr>
        <w:noProof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EE" w:rsidRDefault="00B748EE" w:rsidP="001B0296">
    <w:pPr>
      <w:pStyle w:val="Footer"/>
      <w:jc w:val="cen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\* ARABIC  </w:instrText>
    </w:r>
    <w:r>
      <w:fldChar w:fldCharType="separate"/>
    </w:r>
    <w:r w:rsidR="00390E17">
      <w:rPr>
        <w:noProof/>
      </w:rPr>
      <w:instrText>3</w:instrText>
    </w:r>
    <w:r>
      <w:fldChar w:fldCharType="end"/>
    </w:r>
    <w:r>
      <w:instrText>= 1 "" "</w:instrText>
    </w:r>
    <w:r>
      <w:fldChar w:fldCharType="begin"/>
    </w:r>
    <w:r>
      <w:instrText xml:space="preserve"> PAGE \* MERGEFORMAT </w:instrText>
    </w:r>
    <w:r>
      <w:fldChar w:fldCharType="separate"/>
    </w:r>
    <w:r w:rsidR="00390E17">
      <w:rPr>
        <w:noProof/>
      </w:rPr>
      <w:instrText>3</w:instrText>
    </w:r>
    <w:r>
      <w:fldChar w:fldCharType="end"/>
    </w:r>
    <w:r>
      <w:instrText xml:space="preserve">" </w:instrText>
    </w:r>
    <w:r>
      <w:fldChar w:fldCharType="separate"/>
    </w:r>
    <w:r w:rsidR="00390E17">
      <w:rPr>
        <w:noProof/>
      </w:rPr>
      <w:t>3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EE" w:rsidRPr="008B743B" w:rsidRDefault="00B748EE" w:rsidP="008B743B">
    <w:pPr>
      <w:pStyle w:val="Footer"/>
      <w:jc w:val="cen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EE" w:rsidRDefault="00B748EE" w:rsidP="001B0296">
    <w:pPr>
      <w:pStyle w:val="Footer"/>
      <w:jc w:val="cen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\* ARABIC  </w:instrText>
    </w:r>
    <w:r>
      <w:fldChar w:fldCharType="separate"/>
    </w:r>
    <w:r>
      <w:rPr>
        <w:noProof/>
      </w:rPr>
      <w:instrText>2</w:instrText>
    </w:r>
    <w:r>
      <w:fldChar w:fldCharType="end"/>
    </w:r>
    <w:r>
      <w:instrText>= 1 "" "</w:instrTex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instrText>ii</w:instrText>
    </w:r>
    <w:r>
      <w:fldChar w:fldCharType="end"/>
    </w:r>
    <w:r>
      <w:instrText xml:space="preserve">" </w:instrText>
    </w:r>
    <w:r>
      <w:fldChar w:fldCharType="separate"/>
    </w:r>
    <w:r>
      <w:rPr>
        <w:noProof/>
      </w:rPr>
      <w:t>ii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EE" w:rsidRPr="008B743B" w:rsidRDefault="00B748EE" w:rsidP="008B743B">
    <w:pPr>
      <w:pStyle w:val="Footer"/>
      <w:jc w:val="cen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EE" w:rsidRDefault="00B748EE" w:rsidP="001B0296">
    <w:pPr>
      <w:pStyle w:val="Footer"/>
      <w:jc w:val="cen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\* ARABIC  </w:instrText>
    </w:r>
    <w:r>
      <w:fldChar w:fldCharType="separate"/>
    </w:r>
    <w:r w:rsidR="00390E17">
      <w:rPr>
        <w:noProof/>
      </w:rPr>
      <w:instrText>2</w:instrText>
    </w:r>
    <w:r>
      <w:fldChar w:fldCharType="end"/>
    </w:r>
    <w:r>
      <w:instrText>= 1 "" "</w:instrText>
    </w:r>
    <w:r>
      <w:fldChar w:fldCharType="begin"/>
    </w:r>
    <w:r>
      <w:instrText xml:space="preserve"> PAGE \* MERGEFORMAT </w:instrText>
    </w:r>
    <w:r>
      <w:fldChar w:fldCharType="separate"/>
    </w:r>
    <w:r w:rsidR="00390E17">
      <w:rPr>
        <w:noProof/>
      </w:rPr>
      <w:instrText>2</w:instrText>
    </w:r>
    <w:r>
      <w:fldChar w:fldCharType="end"/>
    </w:r>
    <w:r>
      <w:instrText xml:space="preserve">" </w:instrText>
    </w:r>
    <w:r>
      <w:fldChar w:fldCharType="separate"/>
    </w:r>
    <w:r w:rsidR="00390E1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8EE" w:rsidRDefault="00B748EE" w:rsidP="001B0296">
      <w:r>
        <w:separator/>
      </w:r>
    </w:p>
  </w:footnote>
  <w:footnote w:type="continuationSeparator" w:id="0">
    <w:p w:rsidR="00B748EE" w:rsidRPr="00BB5B24" w:rsidRDefault="00B748EE" w:rsidP="00BB5B24">
      <w:r w:rsidRPr="00BB5B24">
        <w:rPr>
          <w:i/>
          <w:sz w:val="20"/>
        </w:rPr>
        <w:t>________________________</w:t>
      </w:r>
      <w:r w:rsidRPr="00BB5B24">
        <w:rPr>
          <w:i/>
          <w:sz w:val="20"/>
        </w:rPr>
        <w:br/>
        <w:t>(cont'd from previous page)</w:t>
      </w:r>
    </w:p>
  </w:footnote>
  <w:footnote w:type="continuationNotice" w:id="1">
    <w:p w:rsidR="00B748EE" w:rsidRPr="00BB5B24" w:rsidRDefault="00B748EE" w:rsidP="00BB5B24">
      <w:pPr>
        <w:jc w:val="right"/>
      </w:pPr>
      <w:r w:rsidRPr="00BB5B24">
        <w:rPr>
          <w:i/>
          <w:sz w:val="20"/>
        </w:rPr>
        <w:t>(cont'd)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8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A347FF"/>
    <w:multiLevelType w:val="multilevel"/>
    <w:tmpl w:val="BF3029A0"/>
    <w:name w:val="FlatBulletsListTemplate"/>
    <w:styleLink w:val="FlatBulletsList"/>
    <w:lvl w:ilvl="0">
      <w:start w:val="1"/>
      <w:numFmt w:val="bullet"/>
      <w:pStyle w:val="BulletPara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pStyle w:val="BulletPara2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Restart w:val="0"/>
      <w:pStyle w:val="BulletParaAlt"/>
      <w:lvlText w:val="▪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">
    <w:nsid w:val="2E4A070A"/>
    <w:multiLevelType w:val="multilevel"/>
    <w:tmpl w:val="DA06C43A"/>
    <w:name w:val="ArticleListTemplate"/>
    <w:styleLink w:val="ArticleList"/>
    <w:lvl w:ilvl="0">
      <w:start w:val="1"/>
      <w:numFmt w:val="decimal"/>
      <w:pStyle w:val="Article1"/>
      <w:suff w:val="nothing"/>
      <w:lvlText w:val="ARTICLE %1"/>
      <w:lvlJc w:val="left"/>
      <w:pPr>
        <w:ind w:left="0" w:firstLine="0"/>
      </w:pPr>
      <w:rPr>
        <w:rFonts w:hint="default"/>
        <w:caps/>
        <w:smallCaps w:val="0"/>
        <w:color w:val="000000"/>
      </w:rPr>
    </w:lvl>
    <w:lvl w:ilvl="1">
      <w:start w:val="1"/>
      <w:numFmt w:val="decimalZero"/>
      <w:pStyle w:val="Article2"/>
      <w:isLgl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color w:val="000000"/>
      </w:rPr>
    </w:lvl>
    <w:lvl w:ilvl="2">
      <w:start w:val="1"/>
      <w:numFmt w:val="lowerLetter"/>
      <w:pStyle w:val="Article3"/>
      <w:lvlText w:val="(%3)"/>
      <w:lvlJc w:val="left"/>
      <w:pPr>
        <w:tabs>
          <w:tab w:val="num" w:pos="1440"/>
        </w:tabs>
        <w:ind w:left="0" w:firstLine="720"/>
      </w:pPr>
      <w:rPr>
        <w:rFonts w:hint="default"/>
        <w:color w:val="000000"/>
      </w:rPr>
    </w:lvl>
    <w:lvl w:ilvl="3">
      <w:start w:val="1"/>
      <w:numFmt w:val="lowerRoman"/>
      <w:pStyle w:val="Article4"/>
      <w:lvlText w:val="(%4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decimal"/>
      <w:pStyle w:val="Article5"/>
      <w:lvlText w:val="(%5)"/>
      <w:lvlJc w:val="left"/>
      <w:pPr>
        <w:tabs>
          <w:tab w:val="num" w:pos="3960"/>
        </w:tabs>
        <w:ind w:left="720" w:firstLine="2707"/>
      </w:pPr>
      <w:rPr>
        <w:rFonts w:hint="default"/>
      </w:rPr>
    </w:lvl>
    <w:lvl w:ilvl="5">
      <w:start w:val="1"/>
      <w:numFmt w:val="upperLetter"/>
      <w:pStyle w:val="Article6"/>
      <w:lvlText w:val="(%6)"/>
      <w:lvlJc w:val="left"/>
      <w:pPr>
        <w:tabs>
          <w:tab w:val="num" w:pos="4507"/>
        </w:tabs>
        <w:ind w:left="1440" w:firstLine="252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>
    <w:nsid w:val="3094670C"/>
    <w:multiLevelType w:val="multilevel"/>
    <w:tmpl w:val="EFF2C24A"/>
    <w:name w:val="TableFootnotesListTemplate"/>
    <w:styleLink w:val="TableFootnotesList"/>
    <w:lvl w:ilvl="0">
      <w:start w:val="1"/>
      <w:numFmt w:val="none"/>
      <w:pStyle w:val="TableFootnoteLine"/>
      <w:suff w:val="nothing"/>
      <w:lvlText w:val="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decimal"/>
      <w:pStyle w:val="TableFootnote"/>
      <w:lvlText w:val="(%2)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" w:hanging="360"/>
      </w:pPr>
      <w:rPr>
        <w:rFonts w:hint="default"/>
      </w:rPr>
    </w:lvl>
  </w:abstractNum>
  <w:abstractNum w:abstractNumId="4">
    <w:nsid w:val="32CA1F4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3AB614D"/>
    <w:multiLevelType w:val="multilevel"/>
    <w:tmpl w:val="9F109346"/>
    <w:name w:val="ShortOutlineListTemplate"/>
    <w:styleLink w:val="ShortOutlineList"/>
    <w:lvl w:ilvl="0">
      <w:start w:val="1"/>
      <w:numFmt w:val="decimal"/>
      <w:pStyle w:val="ShortOutlin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pStyle w:val="ShortOutline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ShortOutline3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hortOutline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Letter"/>
      <w:pStyle w:val="ShortOutline5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6">
    <w:nsid w:val="624B2B5A"/>
    <w:multiLevelType w:val="multilevel"/>
    <w:tmpl w:val="7B0ABB76"/>
    <w:styleLink w:val="ArticleSection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7">
    <w:nsid w:val="78B80A10"/>
    <w:multiLevelType w:val="multilevel"/>
    <w:tmpl w:val="7E1ED764"/>
    <w:name w:val="FlatNumbersListTemplate"/>
    <w:styleLink w:val="FlatNumbersList"/>
    <w:lvl w:ilvl="0">
      <w:start w:val="1"/>
      <w:numFmt w:val="decimal"/>
      <w:pStyle w:val="ListSinglePara"/>
      <w:lvlText w:val="%1.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1">
      <w:start w:val="1"/>
      <w:numFmt w:val="decimal"/>
      <w:lvlRestart w:val="0"/>
      <w:pStyle w:val="ListDoublePara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lowerLetter"/>
      <w:lvlRestart w:val="0"/>
      <w:pStyle w:val="abc"/>
      <w:lvlText w:val="(%3)"/>
      <w:lvlJc w:val="left"/>
      <w:pPr>
        <w:ind w:left="0" w:firstLine="720"/>
      </w:pPr>
      <w:rPr>
        <w:rFonts w:hint="default"/>
      </w:rPr>
    </w:lvl>
    <w:lvl w:ilvl="3">
      <w:start w:val="1"/>
      <w:numFmt w:val="lowerRoman"/>
      <w:lvlRestart w:val="0"/>
      <w:pStyle w:val="iiiiii"/>
      <w:lvlText w:val="(%4)"/>
      <w:lvlJc w:val="left"/>
      <w:pPr>
        <w:ind w:left="0" w:firstLine="720"/>
      </w:pPr>
      <w:rPr>
        <w:rFonts w:hint="default"/>
      </w:rPr>
    </w:lvl>
    <w:lvl w:ilvl="4">
      <w:start w:val="1"/>
      <w:numFmt w:val="ordinalText"/>
      <w:lvlRestart w:val="0"/>
      <w:pStyle w:val="OrdinalPara"/>
      <w:suff w:val="space"/>
      <w:lvlText w:val="%5,"/>
      <w:lvlJc w:val="left"/>
      <w:pPr>
        <w:ind w:left="0" w:firstLine="720"/>
      </w:pPr>
      <w:rPr>
        <w:rFonts w:hint="default"/>
      </w:rPr>
    </w:lvl>
    <w:lvl w:ilvl="5">
      <w:start w:val="1"/>
      <w:numFmt w:val="none"/>
      <w:lvlRestart w:val="0"/>
      <w:pStyle w:val="Question"/>
      <w:lvlText w:val="Q:"/>
      <w:lvlJc w:val="left"/>
      <w:pPr>
        <w:ind w:left="1440" w:hanging="720"/>
      </w:pPr>
      <w:rPr>
        <w:rFonts w:hint="default"/>
      </w:rPr>
    </w:lvl>
    <w:lvl w:ilvl="6">
      <w:start w:val="1"/>
      <w:numFmt w:val="none"/>
      <w:lvlRestart w:val="0"/>
      <w:pStyle w:val="Answer"/>
      <w:lvlText w:val="A:"/>
      <w:lvlJc w:val="left"/>
      <w:pPr>
        <w:ind w:left="1440" w:hanging="720"/>
      </w:pPr>
      <w:rPr>
        <w:rFonts w:hint="default"/>
      </w:rPr>
    </w:lvl>
    <w:lvl w:ilvl="7">
      <w:start w:val="1"/>
      <w:numFmt w:val="decimal"/>
      <w:lvlRestart w:val="0"/>
      <w:pStyle w:val="Parties"/>
      <w:lvlText w:val="(%8)"/>
      <w:lvlJc w:val="left"/>
      <w:pPr>
        <w:ind w:left="720" w:hanging="720"/>
      </w:pPr>
      <w:rPr>
        <w:rFonts w:hint="default"/>
        <w:b/>
        <w:i w:val="0"/>
      </w:rPr>
    </w:lvl>
    <w:lvl w:ilvl="8">
      <w:start w:val="1"/>
      <w:numFmt w:val="upperLetter"/>
      <w:lvlRestart w:val="0"/>
      <w:pStyle w:val="Recitals"/>
      <w:lvlText w:val="(%9)"/>
      <w:lvlJc w:val="left"/>
      <w:pPr>
        <w:ind w:left="720" w:hanging="720"/>
      </w:pPr>
      <w:rPr>
        <w:rFonts w:hint="default"/>
        <w:b/>
        <w:i w:val="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  <w:lvlOverride w:ilvl="3">
      <w:lvl w:ilvl="3">
        <w:start w:val="1"/>
        <w:numFmt w:val="lowerRoman"/>
        <w:pStyle w:val="Article4"/>
        <w:lvlText w:val="(%4)"/>
        <w:lvlJc w:val="right"/>
        <w:pPr>
          <w:tabs>
            <w:tab w:val="num" w:pos="3427"/>
          </w:tabs>
          <w:ind w:left="720" w:firstLine="2520"/>
        </w:pPr>
      </w:lvl>
    </w:lvlOverride>
  </w:num>
  <w:num w:numId="9">
    <w:abstractNumId w:val="0"/>
  </w:num>
  <w:num w:numId="10">
    <w:abstractNumId w:val="4"/>
  </w:num>
  <w:num w:numId="11">
    <w:abstractNumId w:val="6"/>
    <w:lvlOverride w:ilvl="0">
      <w:lvl w:ilvl="0">
        <w:start w:val="1"/>
        <w:numFmt w:val="upperRoman"/>
        <w:pStyle w:val="Heading1"/>
        <w:lvlText w:val="Article %1."/>
        <w:lvlJc w:val="left"/>
        <w:pPr>
          <w:ind w:left="0" w:firstLine="0"/>
        </w:pPr>
        <w:rPr>
          <w:b w:val="0"/>
        </w:rPr>
      </w:lvl>
    </w:lvlOverride>
  </w:num>
  <w:num w:numId="12">
    <w:abstractNumId w:val="2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</w:endnotePr>
  <w:compat>
    <w:doNotExpandShiftReturn/>
    <w:suppressTopSpacing/>
    <w:suppressSpBfAfterPgBrk/>
    <w:applyBreakingRu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3B"/>
    <w:rsid w:val="000012F0"/>
    <w:rsid w:val="0001781D"/>
    <w:rsid w:val="00043AE2"/>
    <w:rsid w:val="00045601"/>
    <w:rsid w:val="00062E0A"/>
    <w:rsid w:val="00094800"/>
    <w:rsid w:val="0009543A"/>
    <w:rsid w:val="000E293A"/>
    <w:rsid w:val="000F7017"/>
    <w:rsid w:val="0013512E"/>
    <w:rsid w:val="001A1624"/>
    <w:rsid w:val="001A70EA"/>
    <w:rsid w:val="001B0296"/>
    <w:rsid w:val="001B1944"/>
    <w:rsid w:val="001D59BD"/>
    <w:rsid w:val="001E3AE4"/>
    <w:rsid w:val="001F0571"/>
    <w:rsid w:val="002278F6"/>
    <w:rsid w:val="00236E0E"/>
    <w:rsid w:val="00241D88"/>
    <w:rsid w:val="002605B3"/>
    <w:rsid w:val="00286892"/>
    <w:rsid w:val="00297C6F"/>
    <w:rsid w:val="002D7333"/>
    <w:rsid w:val="003321FC"/>
    <w:rsid w:val="00390E17"/>
    <w:rsid w:val="00391BF7"/>
    <w:rsid w:val="003C76C8"/>
    <w:rsid w:val="003E3E80"/>
    <w:rsid w:val="003F39C7"/>
    <w:rsid w:val="003F5D1D"/>
    <w:rsid w:val="003F7EFF"/>
    <w:rsid w:val="00401D9E"/>
    <w:rsid w:val="00413551"/>
    <w:rsid w:val="00415ADB"/>
    <w:rsid w:val="004233E2"/>
    <w:rsid w:val="00431E26"/>
    <w:rsid w:val="00443565"/>
    <w:rsid w:val="00450C90"/>
    <w:rsid w:val="0045418C"/>
    <w:rsid w:val="00462E74"/>
    <w:rsid w:val="00471737"/>
    <w:rsid w:val="0049172C"/>
    <w:rsid w:val="00492DE6"/>
    <w:rsid w:val="004C3F0C"/>
    <w:rsid w:val="004E477B"/>
    <w:rsid w:val="0050693D"/>
    <w:rsid w:val="0051021D"/>
    <w:rsid w:val="005726FF"/>
    <w:rsid w:val="005750B4"/>
    <w:rsid w:val="00581459"/>
    <w:rsid w:val="00585409"/>
    <w:rsid w:val="005B62D1"/>
    <w:rsid w:val="005D18AF"/>
    <w:rsid w:val="005D1F1B"/>
    <w:rsid w:val="005D76B3"/>
    <w:rsid w:val="00601857"/>
    <w:rsid w:val="00623267"/>
    <w:rsid w:val="00633748"/>
    <w:rsid w:val="00656664"/>
    <w:rsid w:val="0067067F"/>
    <w:rsid w:val="006D796D"/>
    <w:rsid w:val="007155F4"/>
    <w:rsid w:val="0077045F"/>
    <w:rsid w:val="0079386F"/>
    <w:rsid w:val="00795EE6"/>
    <w:rsid w:val="007A292B"/>
    <w:rsid w:val="007B2DC0"/>
    <w:rsid w:val="007E1563"/>
    <w:rsid w:val="007E5E39"/>
    <w:rsid w:val="0080215F"/>
    <w:rsid w:val="00813FD5"/>
    <w:rsid w:val="00853B59"/>
    <w:rsid w:val="00881813"/>
    <w:rsid w:val="008A0405"/>
    <w:rsid w:val="008A7EE2"/>
    <w:rsid w:val="008B743B"/>
    <w:rsid w:val="009007F9"/>
    <w:rsid w:val="00906744"/>
    <w:rsid w:val="009112DB"/>
    <w:rsid w:val="00914A5F"/>
    <w:rsid w:val="009434E2"/>
    <w:rsid w:val="00951779"/>
    <w:rsid w:val="00961F05"/>
    <w:rsid w:val="00982B1B"/>
    <w:rsid w:val="009953CF"/>
    <w:rsid w:val="009B4639"/>
    <w:rsid w:val="009C3F67"/>
    <w:rsid w:val="009D7ED5"/>
    <w:rsid w:val="009F494F"/>
    <w:rsid w:val="00A10EB2"/>
    <w:rsid w:val="00A165A5"/>
    <w:rsid w:val="00A22460"/>
    <w:rsid w:val="00A73EDE"/>
    <w:rsid w:val="00A77703"/>
    <w:rsid w:val="00A84688"/>
    <w:rsid w:val="00A84F99"/>
    <w:rsid w:val="00AA4FAB"/>
    <w:rsid w:val="00AC6845"/>
    <w:rsid w:val="00AE500B"/>
    <w:rsid w:val="00AE6A41"/>
    <w:rsid w:val="00AF0DB0"/>
    <w:rsid w:val="00AF1F9C"/>
    <w:rsid w:val="00B35E99"/>
    <w:rsid w:val="00B56B62"/>
    <w:rsid w:val="00B748EE"/>
    <w:rsid w:val="00B81604"/>
    <w:rsid w:val="00B92CCB"/>
    <w:rsid w:val="00BB5B24"/>
    <w:rsid w:val="00BC5DC9"/>
    <w:rsid w:val="00BF0BC3"/>
    <w:rsid w:val="00C07F48"/>
    <w:rsid w:val="00C1774B"/>
    <w:rsid w:val="00C23FF4"/>
    <w:rsid w:val="00C33F04"/>
    <w:rsid w:val="00C56963"/>
    <w:rsid w:val="00CA06E4"/>
    <w:rsid w:val="00CA085C"/>
    <w:rsid w:val="00CC1342"/>
    <w:rsid w:val="00CC777D"/>
    <w:rsid w:val="00D13E5E"/>
    <w:rsid w:val="00D27B77"/>
    <w:rsid w:val="00D41B05"/>
    <w:rsid w:val="00D44C87"/>
    <w:rsid w:val="00D608BC"/>
    <w:rsid w:val="00D65600"/>
    <w:rsid w:val="00D77FE3"/>
    <w:rsid w:val="00DC0B61"/>
    <w:rsid w:val="00DC5768"/>
    <w:rsid w:val="00E03C5C"/>
    <w:rsid w:val="00E047DB"/>
    <w:rsid w:val="00E1627B"/>
    <w:rsid w:val="00E55C02"/>
    <w:rsid w:val="00EC0B4F"/>
    <w:rsid w:val="00EF7435"/>
    <w:rsid w:val="00F0230B"/>
    <w:rsid w:val="00F05399"/>
    <w:rsid w:val="00F65B9E"/>
    <w:rsid w:val="00F737D4"/>
    <w:rsid w:val="00F95753"/>
    <w:rsid w:val="00FA014B"/>
    <w:rsid w:val="00FD55E7"/>
    <w:rsid w:val="00F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9" w:unhideWhenUsed="0" w:qFormat="1"/>
    <w:lsdException w:name="heading 2" w:uiPriority="19" w:qFormat="1"/>
    <w:lsdException w:name="heading 3" w:uiPriority="9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footnote reference" w:uiPriority="99"/>
    <w:lsdException w:name="endnote text" w:uiPriority="99"/>
    <w:lsdException w:name="macro" w:uiPriority="9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99"/>
    <w:lsdException w:name="Strong" w:semiHidden="0" w:uiPriority="22" w:unhideWhenUsed="0"/>
    <w:lsdException w:name="Emphasis" w:semiHidden="0" w:uiPriority="20" w:unhideWhenUsed="0"/>
    <w:lsdException w:name="Plain Text" w:uiPriority="99"/>
    <w:lsdException w:name="HTML Top of Form" w:uiPriority="99"/>
    <w:lsdException w:name="HTML Bottom of Form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aliases w:val="1"/>
    <w:basedOn w:val="Normal"/>
    <w:next w:val="Normal"/>
    <w:link w:val="Heading1Char"/>
    <w:uiPriority w:val="19"/>
    <w:unhideWhenUsed/>
    <w:rsid w:val="00DC0B61"/>
    <w:pPr>
      <w:keepNext/>
      <w:keepLines/>
      <w:numPr>
        <w:numId w:val="11"/>
      </w:numPr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iPriority w:val="19"/>
    <w:unhideWhenUsed/>
    <w:rsid w:val="00DC0B61"/>
    <w:pPr>
      <w:keepNext/>
      <w:keepLines/>
      <w:numPr>
        <w:ilvl w:val="1"/>
        <w:numId w:val="11"/>
      </w:numPr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rsid w:val="00DC0B61"/>
    <w:pPr>
      <w:keepNext/>
      <w:keepLines/>
      <w:numPr>
        <w:ilvl w:val="2"/>
        <w:numId w:val="11"/>
      </w:numPr>
      <w:spacing w:before="200"/>
      <w:outlineLvl w:val="2"/>
    </w:pPr>
    <w:rPr>
      <w:b/>
      <w:bCs/>
      <w:color w:val="4F81BD"/>
    </w:rPr>
  </w:style>
  <w:style w:type="paragraph" w:styleId="Heading4">
    <w:name w:val="heading 4"/>
    <w:aliases w:val="4"/>
    <w:basedOn w:val="Heading3"/>
    <w:next w:val="BodyText"/>
    <w:link w:val="Heading4Char"/>
    <w:qFormat/>
    <w:rsid w:val="008B743B"/>
    <w:pPr>
      <w:keepNext w:val="0"/>
      <w:keepLines w:val="0"/>
      <w:numPr>
        <w:ilvl w:val="3"/>
      </w:numPr>
      <w:spacing w:before="240"/>
      <w:jc w:val="both"/>
      <w:outlineLvl w:val="3"/>
    </w:pPr>
    <w:rPr>
      <w:b w:val="0"/>
      <w:bCs w:val="0"/>
      <w:color w:val="auto"/>
      <w:szCs w:val="20"/>
      <w:lang w:val="x-none" w:eastAsia="x-none"/>
    </w:rPr>
  </w:style>
  <w:style w:type="paragraph" w:styleId="Heading5">
    <w:name w:val="heading 5"/>
    <w:aliases w:val="5"/>
    <w:basedOn w:val="Heading4"/>
    <w:next w:val="BodyText"/>
    <w:link w:val="Heading5Char"/>
    <w:qFormat/>
    <w:rsid w:val="008B743B"/>
    <w:pPr>
      <w:numPr>
        <w:ilvl w:val="4"/>
      </w:numPr>
      <w:outlineLvl w:val="4"/>
    </w:pPr>
  </w:style>
  <w:style w:type="paragraph" w:styleId="Heading6">
    <w:name w:val="heading 6"/>
    <w:aliases w:val="6"/>
    <w:basedOn w:val="Heading5"/>
    <w:next w:val="BodyText"/>
    <w:link w:val="Heading6Char"/>
    <w:qFormat/>
    <w:rsid w:val="008B743B"/>
    <w:pPr>
      <w:numPr>
        <w:ilvl w:val="5"/>
      </w:numPr>
      <w:outlineLvl w:val="5"/>
    </w:pPr>
  </w:style>
  <w:style w:type="paragraph" w:styleId="Heading7">
    <w:name w:val="heading 7"/>
    <w:aliases w:val="h7"/>
    <w:basedOn w:val="Heading6"/>
    <w:next w:val="BodyText"/>
    <w:link w:val="Heading7Char"/>
    <w:qFormat/>
    <w:rsid w:val="008B743B"/>
    <w:pPr>
      <w:numPr>
        <w:ilvl w:val="6"/>
      </w:numPr>
      <w:outlineLvl w:val="6"/>
    </w:pPr>
  </w:style>
  <w:style w:type="paragraph" w:styleId="Heading8">
    <w:name w:val="heading 8"/>
    <w:aliases w:val="h8"/>
    <w:basedOn w:val="Heading7"/>
    <w:next w:val="BodyText"/>
    <w:link w:val="Heading8Char"/>
    <w:qFormat/>
    <w:rsid w:val="008B743B"/>
    <w:pPr>
      <w:numPr>
        <w:ilvl w:val="7"/>
      </w:numPr>
      <w:outlineLvl w:val="7"/>
    </w:pPr>
  </w:style>
  <w:style w:type="paragraph" w:styleId="Heading9">
    <w:name w:val="heading 9"/>
    <w:aliases w:val="h9"/>
    <w:basedOn w:val="Heading8"/>
    <w:next w:val="BodyText"/>
    <w:link w:val="Heading9Char"/>
    <w:qFormat/>
    <w:rsid w:val="008B743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(a)(b)(c)"/>
    <w:basedOn w:val="Normal"/>
    <w:uiPriority w:val="4"/>
    <w:rsid w:val="00DC0B61"/>
    <w:pPr>
      <w:numPr>
        <w:ilvl w:val="2"/>
        <w:numId w:val="6"/>
      </w:numPr>
      <w:spacing w:before="240" w:after="240"/>
    </w:pPr>
  </w:style>
  <w:style w:type="paragraph" w:customStyle="1" w:styleId="iiiiii">
    <w:name w:val="(i)(ii)(iii)"/>
    <w:basedOn w:val="Normal"/>
    <w:uiPriority w:val="4"/>
    <w:rsid w:val="00DC0B61"/>
    <w:pPr>
      <w:numPr>
        <w:ilvl w:val="3"/>
        <w:numId w:val="6"/>
      </w:numPr>
      <w:spacing w:before="240" w:after="240"/>
    </w:pPr>
  </w:style>
  <w:style w:type="paragraph" w:customStyle="1" w:styleId="SinglePara">
    <w:name w:val="Single Para"/>
    <w:aliases w:val="sp"/>
    <w:basedOn w:val="Normal"/>
    <w:qFormat/>
    <w:rsid w:val="00DC0B61"/>
    <w:pPr>
      <w:spacing w:before="240" w:after="240"/>
      <w:ind w:firstLine="720"/>
    </w:pPr>
    <w:rPr>
      <w:lang w:bidi="he-IL"/>
    </w:rPr>
  </w:style>
  <w:style w:type="paragraph" w:customStyle="1" w:styleId="Question">
    <w:name w:val="Question"/>
    <w:aliases w:val="qt"/>
    <w:basedOn w:val="Normal"/>
    <w:next w:val="Answer"/>
    <w:uiPriority w:val="4"/>
    <w:rsid w:val="00DC0B61"/>
    <w:pPr>
      <w:numPr>
        <w:ilvl w:val="5"/>
        <w:numId w:val="6"/>
      </w:numPr>
      <w:spacing w:before="240"/>
    </w:pPr>
    <w:rPr>
      <w:lang w:bidi="he-IL"/>
    </w:rPr>
  </w:style>
  <w:style w:type="paragraph" w:customStyle="1" w:styleId="Answer">
    <w:name w:val="Answer"/>
    <w:aliases w:val="an"/>
    <w:basedOn w:val="Normal"/>
    <w:next w:val="Question"/>
    <w:uiPriority w:val="4"/>
    <w:rsid w:val="00DC0B61"/>
    <w:pPr>
      <w:numPr>
        <w:ilvl w:val="6"/>
        <w:numId w:val="6"/>
      </w:numPr>
      <w:spacing w:before="240"/>
    </w:pPr>
    <w:rPr>
      <w:lang w:bidi="he-IL"/>
    </w:rPr>
  </w:style>
  <w:style w:type="paragraph" w:styleId="BalloonText">
    <w:name w:val="Balloon Text"/>
    <w:basedOn w:val="Normal"/>
    <w:link w:val="BalloonTextChar"/>
    <w:uiPriority w:val="99"/>
    <w:unhideWhenUsed/>
    <w:rsid w:val="00DC0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C0B61"/>
    <w:rPr>
      <w:rFonts w:ascii="Tahoma" w:eastAsia="Times New Roman" w:hAnsi="Tahoma" w:cs="Tahoma"/>
      <w:sz w:val="16"/>
      <w:szCs w:val="16"/>
      <w:lang w:eastAsia="zh-CN"/>
    </w:rPr>
  </w:style>
  <w:style w:type="table" w:customStyle="1" w:styleId="BandedTable">
    <w:name w:val="Banded Table"/>
    <w:basedOn w:val="TableNormal"/>
    <w:uiPriority w:val="9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86" w:type="dxa"/>
        <w:bottom w:w="29" w:type="dxa"/>
        <w:right w:w="86" w:type="dxa"/>
      </w:tblCellMar>
    </w:tblPr>
    <w:trPr>
      <w:cantSplit/>
    </w:trPr>
    <w:tcPr>
      <w:vAlign w:val="bottom"/>
    </w:tcPr>
    <w:tblStylePr w:type="firstRow">
      <w:pPr>
        <w:jc w:val="center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BracketedComment">
    <w:name w:val="Bracketed Comment"/>
    <w:aliases w:val="br"/>
    <w:basedOn w:val="DefaultParagraphFont"/>
    <w:uiPriority w:val="9"/>
    <w:rsid w:val="00DC0B61"/>
    <w:rPr>
      <w:b/>
    </w:rPr>
  </w:style>
  <w:style w:type="paragraph" w:customStyle="1" w:styleId="BulletPara">
    <w:name w:val="Bullet Para"/>
    <w:aliases w:val="bp"/>
    <w:basedOn w:val="Normal"/>
    <w:uiPriority w:val="4"/>
    <w:qFormat/>
    <w:rsid w:val="00DC0B61"/>
    <w:pPr>
      <w:numPr>
        <w:numId w:val="4"/>
      </w:numPr>
    </w:pPr>
  </w:style>
  <w:style w:type="paragraph" w:customStyle="1" w:styleId="BulletParaAlt">
    <w:name w:val="Bullet Para Alt"/>
    <w:aliases w:val="bpa"/>
    <w:basedOn w:val="Normal"/>
    <w:uiPriority w:val="4"/>
    <w:rsid w:val="00DC0B61"/>
    <w:pPr>
      <w:numPr>
        <w:ilvl w:val="2"/>
        <w:numId w:val="4"/>
      </w:numPr>
    </w:pPr>
  </w:style>
  <w:style w:type="paragraph" w:customStyle="1" w:styleId="BulletPara2">
    <w:name w:val="Bullet Para2"/>
    <w:aliases w:val="bp2"/>
    <w:basedOn w:val="Normal"/>
    <w:uiPriority w:val="4"/>
    <w:rsid w:val="00DC0B61"/>
    <w:pPr>
      <w:numPr>
        <w:ilvl w:val="1"/>
        <w:numId w:val="4"/>
      </w:numPr>
    </w:pPr>
  </w:style>
  <w:style w:type="character" w:customStyle="1" w:styleId="Citation">
    <w:name w:val="Citation"/>
    <w:aliases w:val="ct"/>
    <w:basedOn w:val="DefaultParagraphFont"/>
    <w:uiPriority w:val="9"/>
    <w:rsid w:val="00DC0B61"/>
    <w:rPr>
      <w:u w:val="single"/>
    </w:rPr>
  </w:style>
  <w:style w:type="paragraph" w:customStyle="1" w:styleId="CoverPara">
    <w:name w:val="Cover: Para"/>
    <w:aliases w:val="cp"/>
    <w:basedOn w:val="Normal"/>
    <w:link w:val="CoverParaChar"/>
    <w:rsid w:val="00DC0B61"/>
    <w:pPr>
      <w:spacing w:before="120"/>
      <w:jc w:val="both"/>
    </w:pPr>
    <w:rPr>
      <w:sz w:val="20"/>
      <w:lang w:bidi="he-IL"/>
    </w:rPr>
  </w:style>
  <w:style w:type="paragraph" w:customStyle="1" w:styleId="CoverCenter">
    <w:name w:val="Cover: Center"/>
    <w:aliases w:val="cc"/>
    <w:basedOn w:val="CoverPara"/>
    <w:link w:val="CoverCenterChar"/>
    <w:rsid w:val="00DC0B61"/>
    <w:pPr>
      <w:keepLines/>
      <w:spacing w:before="0" w:after="240"/>
      <w:jc w:val="center"/>
    </w:pPr>
    <w:rPr>
      <w:b/>
      <w:sz w:val="24"/>
    </w:rPr>
  </w:style>
  <w:style w:type="paragraph" w:customStyle="1" w:styleId="CoverCenterLarge">
    <w:name w:val="Cover: CenterLarge"/>
    <w:aliases w:val="ccl"/>
    <w:basedOn w:val="CoverPara"/>
    <w:rsid w:val="00DC0B61"/>
    <w:pPr>
      <w:keepLines/>
      <w:spacing w:before="200" w:after="120"/>
      <w:jc w:val="center"/>
    </w:pPr>
    <w:rPr>
      <w:b/>
      <w:bCs/>
      <w:sz w:val="32"/>
      <w:szCs w:val="32"/>
    </w:rPr>
  </w:style>
  <w:style w:type="paragraph" w:customStyle="1" w:styleId="CoverDivider">
    <w:name w:val="Cover: Divider"/>
    <w:aliases w:val="cd"/>
    <w:basedOn w:val="Normal"/>
    <w:next w:val="CoverPara"/>
    <w:rsid w:val="00DC0B61"/>
    <w:pPr>
      <w:jc w:val="center"/>
    </w:pPr>
    <w:rPr>
      <w:sz w:val="16"/>
      <w:u w:val="single"/>
      <w:lang w:bidi="he-IL"/>
    </w:rPr>
  </w:style>
  <w:style w:type="table" w:styleId="DarkList">
    <w:name w:val="Dark List"/>
    <w:basedOn w:val="TableNormal"/>
    <w:uiPriority w:val="70"/>
    <w:rsid w:val="00DC0B61"/>
    <w:pPr>
      <w:spacing w:after="0" w:line="240" w:lineRule="auto"/>
    </w:pPr>
    <w:rPr>
      <w:rFonts w:eastAsiaTheme="minorEastAsia"/>
      <w:color w:val="FFFFFF" w:themeColor="background1"/>
      <w:sz w:val="24"/>
      <w:szCs w:val="24"/>
      <w:lang w:eastAsia="zh-CN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DefinedTerm">
    <w:name w:val="Defined Term"/>
    <w:aliases w:val="dt"/>
    <w:basedOn w:val="DefaultParagraphFont"/>
    <w:uiPriority w:val="9"/>
    <w:rsid w:val="00DC0B61"/>
    <w:rPr>
      <w:b/>
      <w:bCs/>
    </w:rPr>
  </w:style>
  <w:style w:type="paragraph" w:customStyle="1" w:styleId="DoublePara">
    <w:name w:val="Double Para"/>
    <w:aliases w:val="dp"/>
    <w:basedOn w:val="Normal"/>
    <w:qFormat/>
    <w:rsid w:val="00DC0B61"/>
    <w:pPr>
      <w:spacing w:line="480" w:lineRule="auto"/>
      <w:ind w:firstLine="1440"/>
    </w:pPr>
    <w:rPr>
      <w:lang w:bidi="he-IL"/>
    </w:rPr>
  </w:style>
  <w:style w:type="paragraph" w:customStyle="1" w:styleId="DoubleParaFlush">
    <w:name w:val="Double Para Flush"/>
    <w:aliases w:val="dpf"/>
    <w:basedOn w:val="DoublePara"/>
    <w:next w:val="DoublePara"/>
    <w:rsid w:val="00DC0B61"/>
    <w:pPr>
      <w:ind w:firstLine="0"/>
    </w:pPr>
  </w:style>
  <w:style w:type="character" w:customStyle="1" w:styleId="Draftline">
    <w:name w:val="Draftline"/>
    <w:basedOn w:val="DefaultParagraphFont"/>
    <w:semiHidden/>
    <w:rsid w:val="00DC0B61"/>
    <w:rPr>
      <w:rFonts w:ascii="Times New Roman" w:hAnsi="Times New Roman" w:cs="Times New Roman"/>
      <w:dstrike w:val="0"/>
      <w:vanish/>
      <w:color w:val="FF0000"/>
      <w:sz w:val="15"/>
      <w:szCs w:val="15"/>
      <w:u w:val="none"/>
      <w:vertAlign w:val="baseli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0B61"/>
    <w:pPr>
      <w:spacing w:after="200"/>
      <w:ind w:left="360" w:hanging="3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0B61"/>
    <w:rPr>
      <w:rFonts w:ascii="Times New Roman" w:eastAsia="Times New Roman" w:hAnsi="Times New Roman" w:cs="Times New Roman"/>
      <w:sz w:val="20"/>
      <w:szCs w:val="20"/>
      <w:lang w:eastAsia="zh-CN"/>
    </w:rPr>
  </w:style>
  <w:style w:type="table" w:customStyle="1" w:styleId="FinancialTable">
    <w:name w:val="Financial Table"/>
    <w:basedOn w:val="TableNormal"/>
    <w:uiPriority w:val="99"/>
    <w:rsid w:val="00DC0B61"/>
    <w:pPr>
      <w:spacing w:after="0" w:line="240" w:lineRule="auto"/>
    </w:pPr>
    <w:rPr>
      <w:rFonts w:eastAsiaTheme="minorEastAsia"/>
      <w:sz w:val="18"/>
      <w:szCs w:val="24"/>
      <w:lang w:eastAsia="zh-CN"/>
    </w:rPr>
    <w:tblPr>
      <w:tblCellMar>
        <w:top w:w="29" w:type="dxa"/>
        <w:left w:w="86" w:type="dxa"/>
        <w:bottom w:w="29" w:type="dxa"/>
        <w:right w:w="86" w:type="dxa"/>
      </w:tblCellMar>
    </w:tblPr>
    <w:trPr>
      <w:cantSplit/>
    </w:trPr>
    <w:tcPr>
      <w:vAlign w:val="bottom"/>
    </w:tcPr>
    <w:tblStylePr w:type="firstRow">
      <w:pPr>
        <w:jc w:val="center"/>
      </w:pPr>
      <w:rPr>
        <w:b/>
      </w:rPr>
      <w:tblPr/>
      <w:trPr>
        <w:cantSplit w:val="0"/>
        <w:tblHeader/>
      </w:trPr>
    </w:tblStylePr>
    <w:tblStylePr w:type="firstCol">
      <w:pPr>
        <w:wordWrap/>
        <w:ind w:hangingChars="120" w:hanging="120"/>
      </w:pPr>
    </w:tblStylePr>
  </w:style>
  <w:style w:type="paragraph" w:customStyle="1" w:styleId="FooterB">
    <w:name w:val="Footer B"/>
    <w:link w:val="FooterBChar"/>
    <w:rsid w:val="00DC0B6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15"/>
      <w:szCs w:val="24"/>
      <w:lang w:eastAsia="zh-CN" w:bidi="he-IL"/>
    </w:rPr>
  </w:style>
  <w:style w:type="paragraph" w:styleId="FootnoteText">
    <w:name w:val="footnote text"/>
    <w:aliases w:val="Car"/>
    <w:basedOn w:val="Normal"/>
    <w:link w:val="FootnoteTextChar"/>
    <w:unhideWhenUsed/>
    <w:rsid w:val="00DC0B61"/>
    <w:pPr>
      <w:spacing w:after="200"/>
      <w:ind w:left="360" w:hanging="360"/>
    </w:pPr>
    <w:rPr>
      <w:sz w:val="20"/>
      <w:szCs w:val="20"/>
      <w:lang w:bidi="he-IL"/>
    </w:rPr>
  </w:style>
  <w:style w:type="character" w:customStyle="1" w:styleId="FootnoteTextChar">
    <w:name w:val="Footnote Text Char"/>
    <w:aliases w:val="Car Char"/>
    <w:basedOn w:val="DefaultParagraphFont"/>
    <w:link w:val="FootnoteText"/>
    <w:rsid w:val="00DC0B61"/>
    <w:rPr>
      <w:rFonts w:ascii="Times New Roman" w:eastAsia="Times New Roman" w:hAnsi="Times New Roman" w:cs="Times New Roman"/>
      <w:sz w:val="20"/>
      <w:szCs w:val="20"/>
      <w:lang w:eastAsia="zh-CN" w:bidi="he-IL"/>
    </w:rPr>
  </w:style>
  <w:style w:type="paragraph" w:customStyle="1" w:styleId="FootnoteText2">
    <w:name w:val="Footnote Text2"/>
    <w:basedOn w:val="Normal"/>
    <w:semiHidden/>
    <w:rsid w:val="00DC0B61"/>
    <w:pPr>
      <w:spacing w:after="240"/>
      <w:ind w:left="720"/>
    </w:pPr>
    <w:rPr>
      <w:lang w:bidi="he-IL"/>
    </w:rPr>
  </w:style>
  <w:style w:type="paragraph" w:customStyle="1" w:styleId="Graphic">
    <w:name w:val="Graphic"/>
    <w:aliases w:val="g"/>
    <w:basedOn w:val="Normal"/>
    <w:next w:val="SinglePara"/>
    <w:rsid w:val="00DC0B61"/>
    <w:pPr>
      <w:spacing w:before="240"/>
      <w:jc w:val="center"/>
    </w:pPr>
    <w:rPr>
      <w:sz w:val="16"/>
      <w:szCs w:val="16"/>
      <w:lang w:bidi="he-IL"/>
    </w:rPr>
  </w:style>
  <w:style w:type="character" w:customStyle="1" w:styleId="Heading1Char">
    <w:name w:val="Heading 1 Char"/>
    <w:aliases w:val="1 Char"/>
    <w:basedOn w:val="DefaultParagraphFont"/>
    <w:link w:val="Heading1"/>
    <w:uiPriority w:val="19"/>
    <w:rsid w:val="00DC0B61"/>
    <w:rPr>
      <w:rFonts w:ascii="Times New Roman" w:eastAsia="Times New Roman" w:hAnsi="Times New Roman" w:cs="Times New Roman"/>
      <w:b/>
      <w:bCs/>
      <w:color w:val="365F91"/>
      <w:sz w:val="28"/>
      <w:szCs w:val="28"/>
      <w:lang w:eastAsia="zh-CN"/>
    </w:rPr>
  </w:style>
  <w:style w:type="character" w:customStyle="1" w:styleId="Heading2Char">
    <w:name w:val="Heading 2 Char"/>
    <w:aliases w:val="2 Char"/>
    <w:basedOn w:val="DefaultParagraphFont"/>
    <w:link w:val="Heading2"/>
    <w:uiPriority w:val="19"/>
    <w:rsid w:val="00DC0B61"/>
    <w:rPr>
      <w:rFonts w:ascii="Times New Roman" w:eastAsia="Times New Roman" w:hAnsi="Times New Roman" w:cs="Times New Roman"/>
      <w:b/>
      <w:bCs/>
      <w:color w:val="4F81BD"/>
      <w:sz w:val="26"/>
      <w:szCs w:val="26"/>
      <w:lang w:eastAsia="zh-CN"/>
    </w:rPr>
  </w:style>
  <w:style w:type="paragraph" w:customStyle="1" w:styleId="HeadingCenter">
    <w:name w:val="Heading: Center"/>
    <w:aliases w:val="hc"/>
    <w:basedOn w:val="Normal"/>
    <w:next w:val="SinglePara"/>
    <w:link w:val="HeadingCenterChar"/>
    <w:rsid w:val="00DC0B61"/>
    <w:pPr>
      <w:keepNext/>
      <w:keepLines/>
      <w:spacing w:after="240"/>
      <w:jc w:val="center"/>
    </w:pPr>
    <w:rPr>
      <w:lang w:bidi="he-IL"/>
    </w:rPr>
  </w:style>
  <w:style w:type="character" w:customStyle="1" w:styleId="HeadingCenterChar">
    <w:name w:val="Heading: Center Char"/>
    <w:aliases w:val="hc Char"/>
    <w:basedOn w:val="DefaultParagraphFont"/>
    <w:link w:val="HeadingCenter"/>
    <w:rsid w:val="00DC0B61"/>
    <w:rPr>
      <w:rFonts w:ascii="Times New Roman" w:eastAsia="Times New Roman" w:hAnsi="Times New Roman" w:cs="Times New Roman"/>
      <w:sz w:val="24"/>
      <w:szCs w:val="24"/>
      <w:lang w:eastAsia="zh-CN" w:bidi="he-IL"/>
    </w:rPr>
  </w:style>
  <w:style w:type="paragraph" w:customStyle="1" w:styleId="HeadingCenterBold">
    <w:name w:val="Heading: CenterBold"/>
    <w:aliases w:val="hcb"/>
    <w:basedOn w:val="HeadingCenter"/>
    <w:next w:val="SinglePara"/>
    <w:qFormat/>
    <w:rsid w:val="00DC0B61"/>
    <w:rPr>
      <w:b/>
    </w:rPr>
  </w:style>
  <w:style w:type="paragraph" w:customStyle="1" w:styleId="HeadingCenterLarge">
    <w:name w:val="Heading: CenterLarge"/>
    <w:aliases w:val="hcl"/>
    <w:basedOn w:val="HeadingCenter"/>
    <w:next w:val="SinglePara"/>
    <w:rsid w:val="00DC0B61"/>
    <w:rPr>
      <w:b/>
      <w:sz w:val="32"/>
    </w:rPr>
  </w:style>
  <w:style w:type="paragraph" w:customStyle="1" w:styleId="HeadingCenterUnd">
    <w:name w:val="Heading: CenterUnd"/>
    <w:aliases w:val="hcu"/>
    <w:basedOn w:val="HeadingCenter"/>
    <w:next w:val="SinglePara"/>
    <w:rsid w:val="00DC0B61"/>
    <w:rPr>
      <w:u w:val="single"/>
    </w:rPr>
  </w:style>
  <w:style w:type="paragraph" w:customStyle="1" w:styleId="HeadingLeftBold">
    <w:name w:val="Heading: LeftBold"/>
    <w:aliases w:val="hlb"/>
    <w:basedOn w:val="Normal"/>
    <w:next w:val="SinglePara"/>
    <w:link w:val="HeadingLeftBoldChar"/>
    <w:qFormat/>
    <w:rsid w:val="00DC0B61"/>
    <w:pPr>
      <w:keepNext/>
      <w:keepLines/>
      <w:spacing w:before="240"/>
    </w:pPr>
    <w:rPr>
      <w:b/>
      <w:bCs/>
      <w:lang w:bidi="he-IL"/>
    </w:rPr>
  </w:style>
  <w:style w:type="character" w:customStyle="1" w:styleId="HeadingLeftBoldChar">
    <w:name w:val="Heading: LeftBold Char"/>
    <w:aliases w:val="hlb Char"/>
    <w:basedOn w:val="DefaultParagraphFont"/>
    <w:link w:val="HeadingLeftBold"/>
    <w:rsid w:val="00DC0B61"/>
    <w:rPr>
      <w:rFonts w:ascii="Times New Roman" w:eastAsia="Times New Roman" w:hAnsi="Times New Roman" w:cs="Times New Roman"/>
      <w:b/>
      <w:bCs/>
      <w:sz w:val="24"/>
      <w:szCs w:val="24"/>
      <w:lang w:eastAsia="zh-CN" w:bidi="he-IL"/>
    </w:rPr>
  </w:style>
  <w:style w:type="paragraph" w:customStyle="1" w:styleId="HeadingIndent">
    <w:name w:val="Heading: Indent"/>
    <w:aliases w:val="hin"/>
    <w:basedOn w:val="HeadingLeftBold"/>
    <w:next w:val="SinglePara"/>
    <w:rsid w:val="00DC0B61"/>
    <w:pPr>
      <w:ind w:left="360"/>
    </w:pPr>
    <w:rPr>
      <w:i/>
    </w:rPr>
  </w:style>
  <w:style w:type="paragraph" w:customStyle="1" w:styleId="HeadingLeftBoldItal">
    <w:name w:val="Heading: LeftBoldItal"/>
    <w:aliases w:val="hlbi"/>
    <w:basedOn w:val="HeadingLeftBold"/>
    <w:next w:val="SinglePara"/>
    <w:rsid w:val="00DC0B61"/>
    <w:rPr>
      <w:i/>
      <w:iCs/>
    </w:rPr>
  </w:style>
  <w:style w:type="paragraph" w:customStyle="1" w:styleId="HeadingLeftBoldUnd">
    <w:name w:val="Heading: LeftBoldUnd"/>
    <w:aliases w:val="hlbu"/>
    <w:basedOn w:val="HeadingLeftBold"/>
    <w:next w:val="SinglePara"/>
    <w:rsid w:val="00DC0B61"/>
    <w:rPr>
      <w:u w:val="single"/>
    </w:rPr>
  </w:style>
  <w:style w:type="paragraph" w:customStyle="1" w:styleId="HeadingLeftItal">
    <w:name w:val="Heading: LeftItal"/>
    <w:aliases w:val="hli"/>
    <w:basedOn w:val="HeadingLeftBold"/>
    <w:next w:val="SinglePara"/>
    <w:rsid w:val="00DC0B61"/>
    <w:rPr>
      <w:b w:val="0"/>
      <w:i/>
    </w:rPr>
  </w:style>
  <w:style w:type="paragraph" w:customStyle="1" w:styleId="HeadingLeftUnd">
    <w:name w:val="Heading: LeftUnd"/>
    <w:aliases w:val="hlu"/>
    <w:basedOn w:val="HeadingLeftBold"/>
    <w:next w:val="SinglePara"/>
    <w:rsid w:val="00DC0B61"/>
    <w:rPr>
      <w:b w:val="0"/>
      <w:u w:val="single"/>
    </w:rPr>
  </w:style>
  <w:style w:type="paragraph" w:customStyle="1" w:styleId="HeadingRight">
    <w:name w:val="Heading: Right"/>
    <w:aliases w:val="hr"/>
    <w:basedOn w:val="Normal"/>
    <w:next w:val="Normal"/>
    <w:rsid w:val="00DC0B61"/>
    <w:pPr>
      <w:keepNext/>
      <w:keepLines/>
      <w:spacing w:after="240"/>
      <w:jc w:val="right"/>
    </w:pPr>
    <w:rPr>
      <w:u w:val="single"/>
      <w:lang w:bidi="he-IL"/>
    </w:rPr>
  </w:style>
  <w:style w:type="paragraph" w:customStyle="1" w:styleId="HeadingRightTitle">
    <w:name w:val="Heading: RightTitle"/>
    <w:aliases w:val="hrt"/>
    <w:basedOn w:val="HeadingRight"/>
    <w:next w:val="HeadingCenterBold"/>
    <w:rsid w:val="00DC0B61"/>
    <w:rPr>
      <w:b/>
      <w:bCs/>
      <w:u w:val="none"/>
    </w:rPr>
  </w:style>
  <w:style w:type="paragraph" w:customStyle="1" w:styleId="HeadingTOC1">
    <w:name w:val="Heading: TOC1"/>
    <w:aliases w:val="ht1"/>
    <w:basedOn w:val="HeadingCenter"/>
    <w:next w:val="SinglePara"/>
    <w:link w:val="HeadingTOC1Char"/>
    <w:qFormat/>
    <w:rsid w:val="00DC0B61"/>
    <w:pPr>
      <w:outlineLvl w:val="0"/>
    </w:pPr>
    <w:rPr>
      <w:b/>
    </w:rPr>
  </w:style>
  <w:style w:type="character" w:customStyle="1" w:styleId="HeadingTOC1Char">
    <w:name w:val="Heading: TOC1 Char"/>
    <w:aliases w:val="ht1 Char"/>
    <w:basedOn w:val="HeadingCenterChar"/>
    <w:link w:val="HeadingTOC1"/>
    <w:rsid w:val="00DC0B61"/>
    <w:rPr>
      <w:rFonts w:asciiTheme="majorHAnsi" w:eastAsiaTheme="minorEastAsia" w:hAnsiTheme="majorHAnsi" w:cs="Times New Roman"/>
      <w:b/>
      <w:sz w:val="24"/>
      <w:szCs w:val="24"/>
      <w:lang w:eastAsia="zh-CN" w:bidi="he-IL"/>
    </w:rPr>
  </w:style>
  <w:style w:type="paragraph" w:customStyle="1" w:styleId="HeadingTOC2">
    <w:name w:val="Heading: TOC2"/>
    <w:aliases w:val="ht2"/>
    <w:basedOn w:val="HeadingLeftBold"/>
    <w:next w:val="SinglePara"/>
    <w:link w:val="HeadingTOC2Char"/>
    <w:qFormat/>
    <w:rsid w:val="00DC0B61"/>
    <w:pPr>
      <w:outlineLvl w:val="1"/>
    </w:pPr>
    <w:rPr>
      <w:b w:val="0"/>
      <w:u w:val="single"/>
    </w:rPr>
  </w:style>
  <w:style w:type="character" w:customStyle="1" w:styleId="HeadingTOC2Char">
    <w:name w:val="Heading: TOC2 Char"/>
    <w:aliases w:val="ht2 Char"/>
    <w:basedOn w:val="DefaultParagraphFont"/>
    <w:link w:val="HeadingTOC2"/>
    <w:rsid w:val="00DC0B61"/>
    <w:rPr>
      <w:rFonts w:asciiTheme="majorHAnsi" w:eastAsiaTheme="minorEastAsia" w:hAnsiTheme="majorHAnsi"/>
      <w:bCs/>
      <w:sz w:val="24"/>
      <w:szCs w:val="24"/>
      <w:u w:val="single"/>
      <w:lang w:eastAsia="zh-CN" w:bidi="he-IL"/>
    </w:rPr>
  </w:style>
  <w:style w:type="table" w:customStyle="1" w:styleId="IndentedTable">
    <w:name w:val="Indented Table"/>
    <w:basedOn w:val="TableNormal"/>
    <w:uiPriority w:val="9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720" w:type="dxa"/>
      <w:tblCellMar>
        <w:top w:w="29" w:type="dxa"/>
        <w:left w:w="86" w:type="dxa"/>
        <w:bottom w:w="29" w:type="dxa"/>
        <w:right w:w="86" w:type="dxa"/>
      </w:tblCellMar>
    </w:tblPr>
    <w:trPr>
      <w:cantSplit/>
    </w:trPr>
  </w:style>
  <w:style w:type="paragraph" w:customStyle="1" w:styleId="ListDoublePara">
    <w:name w:val="List Double Para"/>
    <w:aliases w:val="ldp"/>
    <w:basedOn w:val="Normal"/>
    <w:uiPriority w:val="4"/>
    <w:rsid w:val="00DC0B61"/>
    <w:pPr>
      <w:numPr>
        <w:ilvl w:val="1"/>
        <w:numId w:val="6"/>
      </w:numPr>
      <w:spacing w:line="480" w:lineRule="auto"/>
    </w:pPr>
  </w:style>
  <w:style w:type="paragraph" w:customStyle="1" w:styleId="ListSinglePara">
    <w:name w:val="List Single Para"/>
    <w:aliases w:val="lsp"/>
    <w:basedOn w:val="Normal"/>
    <w:uiPriority w:val="4"/>
    <w:rsid w:val="00DC0B61"/>
    <w:pPr>
      <w:numPr>
        <w:numId w:val="6"/>
      </w:numPr>
      <w:tabs>
        <w:tab w:val="clear" w:pos="720"/>
      </w:tabs>
      <w:spacing w:before="240" w:after="240"/>
    </w:pPr>
  </w:style>
  <w:style w:type="paragraph" w:customStyle="1" w:styleId="NoticeAddress">
    <w:name w:val="Notice Address"/>
    <w:aliases w:val="na"/>
    <w:basedOn w:val="Normal"/>
    <w:next w:val="NoticeHeading"/>
    <w:rsid w:val="00DC0B61"/>
    <w:pPr>
      <w:keepLines/>
      <w:tabs>
        <w:tab w:val="left" w:pos="3960"/>
      </w:tabs>
      <w:spacing w:before="240"/>
      <w:ind w:left="3960" w:hanging="3240"/>
    </w:pPr>
    <w:rPr>
      <w:lang w:bidi="he-IL"/>
    </w:rPr>
  </w:style>
  <w:style w:type="paragraph" w:customStyle="1" w:styleId="NoticeHeading">
    <w:name w:val="Notice Heading"/>
    <w:aliases w:val="nh"/>
    <w:basedOn w:val="Normal"/>
    <w:next w:val="NoticeAddress"/>
    <w:rsid w:val="00DC0B61"/>
    <w:pPr>
      <w:keepNext/>
      <w:keepLines/>
      <w:spacing w:before="240"/>
      <w:ind w:left="1440"/>
    </w:pPr>
    <w:rPr>
      <w:lang w:bidi="he-IL"/>
    </w:rPr>
  </w:style>
  <w:style w:type="paragraph" w:customStyle="1" w:styleId="OrdinalPara">
    <w:name w:val="Ordinal Para"/>
    <w:aliases w:val="op"/>
    <w:basedOn w:val="Normal"/>
    <w:uiPriority w:val="4"/>
    <w:rsid w:val="00DC0B61"/>
    <w:pPr>
      <w:numPr>
        <w:ilvl w:val="4"/>
        <w:numId w:val="6"/>
      </w:numPr>
      <w:spacing w:before="240" w:after="240"/>
    </w:pPr>
  </w:style>
  <w:style w:type="paragraph" w:customStyle="1" w:styleId="Parties">
    <w:name w:val="Parties"/>
    <w:basedOn w:val="Normal"/>
    <w:uiPriority w:val="4"/>
    <w:rsid w:val="00DC0B61"/>
    <w:pPr>
      <w:keepLines/>
      <w:numPr>
        <w:ilvl w:val="7"/>
        <w:numId w:val="6"/>
      </w:numPr>
      <w:spacing w:before="240" w:after="240"/>
    </w:pPr>
  </w:style>
  <w:style w:type="paragraph" w:customStyle="1" w:styleId="QuoteBlock">
    <w:name w:val="Quote Block"/>
    <w:aliases w:val="qb"/>
    <w:basedOn w:val="Normal"/>
    <w:next w:val="DoubleParaFlush"/>
    <w:qFormat/>
    <w:rsid w:val="00DC0B61"/>
    <w:pPr>
      <w:spacing w:after="240"/>
      <w:ind w:left="720" w:right="720"/>
      <w:jc w:val="both"/>
    </w:pPr>
    <w:rPr>
      <w:lang w:bidi="he-IL"/>
    </w:rPr>
  </w:style>
  <w:style w:type="paragraph" w:customStyle="1" w:styleId="QuoteBlockIndent">
    <w:name w:val="Quote Block Indent"/>
    <w:aliases w:val="qbi"/>
    <w:basedOn w:val="QuoteBlock"/>
    <w:next w:val="DoubleParaFlush"/>
    <w:rsid w:val="00DC0B61"/>
    <w:pPr>
      <w:ind w:firstLine="720"/>
    </w:pPr>
  </w:style>
  <w:style w:type="paragraph" w:customStyle="1" w:styleId="Recitals">
    <w:name w:val="Recitals"/>
    <w:basedOn w:val="Normal"/>
    <w:uiPriority w:val="4"/>
    <w:rsid w:val="00DC0B61"/>
    <w:pPr>
      <w:keepLines/>
      <w:numPr>
        <w:ilvl w:val="8"/>
        <w:numId w:val="6"/>
      </w:numPr>
      <w:spacing w:before="240" w:after="240"/>
    </w:pPr>
  </w:style>
  <w:style w:type="character" w:customStyle="1" w:styleId="Reference">
    <w:name w:val="Reference"/>
    <w:aliases w:val="rf"/>
    <w:basedOn w:val="DefaultParagraphFont"/>
    <w:uiPriority w:val="9"/>
    <w:rsid w:val="00DC0B61"/>
    <w:rPr>
      <w:u w:val="single"/>
    </w:rPr>
  </w:style>
  <w:style w:type="character" w:customStyle="1" w:styleId="Run-inheading">
    <w:name w:val="Run-in heading"/>
    <w:aliases w:val="ri"/>
    <w:basedOn w:val="DefaultParagraphFont"/>
    <w:uiPriority w:val="9"/>
    <w:rsid w:val="00DC0B61"/>
    <w:rPr>
      <w:i/>
      <w:iCs/>
    </w:rPr>
  </w:style>
  <w:style w:type="numbering" w:customStyle="1" w:styleId="FlatBulletsList">
    <w:name w:val="FlatBulletsList"/>
    <w:basedOn w:val="NoList"/>
    <w:uiPriority w:val="99"/>
    <w:rsid w:val="00DC0B61"/>
    <w:pPr>
      <w:numPr>
        <w:numId w:val="2"/>
      </w:numPr>
    </w:pPr>
  </w:style>
  <w:style w:type="numbering" w:customStyle="1" w:styleId="FlatNumbersList">
    <w:name w:val="FlatNumbersList"/>
    <w:basedOn w:val="NoList"/>
    <w:uiPriority w:val="99"/>
    <w:rsid w:val="00DC0B61"/>
    <w:pPr>
      <w:numPr>
        <w:numId w:val="1"/>
      </w:numPr>
    </w:pPr>
  </w:style>
  <w:style w:type="table" w:customStyle="1" w:styleId="ShadedTable">
    <w:name w:val="Shaded Table"/>
    <w:basedOn w:val="TableNormal"/>
    <w:uiPriority w:val="9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bottom"/>
    </w:tcPr>
    <w:tblStylePr w:type="firstRow">
      <w:pPr>
        <w:jc w:val="center"/>
      </w:pPr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SignatureBlock">
    <w:name w:val="Signature Block"/>
    <w:aliases w:val="sb"/>
    <w:basedOn w:val="Normal"/>
    <w:rsid w:val="00DC0B61"/>
    <w:pPr>
      <w:keepLines/>
      <w:tabs>
        <w:tab w:val="left" w:pos="5472"/>
        <w:tab w:val="left" w:pos="6192"/>
        <w:tab w:val="right" w:pos="9360"/>
      </w:tabs>
      <w:spacing w:before="480"/>
      <w:ind w:left="5040"/>
    </w:pPr>
    <w:rPr>
      <w:lang w:bidi="he-IL"/>
    </w:rPr>
  </w:style>
  <w:style w:type="paragraph" w:customStyle="1" w:styleId="SingleParaAlt">
    <w:name w:val="Single Para Alt"/>
    <w:aliases w:val="spa"/>
    <w:basedOn w:val="Normal"/>
    <w:rsid w:val="00DC0B61"/>
    <w:pPr>
      <w:spacing w:before="240" w:after="240"/>
      <w:ind w:firstLine="1440"/>
    </w:pPr>
    <w:rPr>
      <w:lang w:bidi="he-IL"/>
    </w:rPr>
  </w:style>
  <w:style w:type="paragraph" w:customStyle="1" w:styleId="SingleParaFlush">
    <w:name w:val="Single Para Flush"/>
    <w:aliases w:val="spf"/>
    <w:basedOn w:val="SinglePara"/>
    <w:rsid w:val="00DC0B61"/>
    <w:pPr>
      <w:ind w:firstLine="0"/>
    </w:pPr>
  </w:style>
  <w:style w:type="paragraph" w:customStyle="1" w:styleId="SubheadBold">
    <w:name w:val="Subhead: Bold"/>
    <w:aliases w:val="shb"/>
    <w:basedOn w:val="Normal"/>
    <w:next w:val="SingleParaFlush"/>
    <w:rsid w:val="00DC0B61"/>
    <w:pPr>
      <w:keepNext/>
      <w:keepLines/>
      <w:spacing w:before="240"/>
      <w:ind w:left="720"/>
    </w:pPr>
    <w:rPr>
      <w:b/>
    </w:rPr>
  </w:style>
  <w:style w:type="paragraph" w:customStyle="1" w:styleId="SubheadBoldItal">
    <w:name w:val="Subhead: BoldItal"/>
    <w:aliases w:val="shbi"/>
    <w:basedOn w:val="SubheadBold"/>
    <w:next w:val="SingleParaFlush"/>
    <w:rsid w:val="00DC0B61"/>
    <w:rPr>
      <w:i/>
    </w:rPr>
  </w:style>
  <w:style w:type="paragraph" w:customStyle="1" w:styleId="SubheadItal">
    <w:name w:val="Subhead: Ital"/>
    <w:aliases w:val="shi"/>
    <w:basedOn w:val="SubheadBold"/>
    <w:next w:val="SingleParaFlush"/>
    <w:rsid w:val="00DC0B61"/>
    <w:rPr>
      <w:b w:val="0"/>
      <w:i/>
    </w:rPr>
  </w:style>
  <w:style w:type="table" w:styleId="TableGrid">
    <w:name w:val="Table Grid"/>
    <w:basedOn w:val="TableNormal"/>
    <w:uiPriority w:val="5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Footnote">
    <w:name w:val="Table: Footnote"/>
    <w:aliases w:val="tf"/>
    <w:basedOn w:val="Normal"/>
    <w:uiPriority w:val="4"/>
    <w:rsid w:val="00DC0B61"/>
    <w:pPr>
      <w:numPr>
        <w:ilvl w:val="1"/>
        <w:numId w:val="5"/>
      </w:numPr>
      <w:spacing w:after="120"/>
    </w:pPr>
    <w:rPr>
      <w:sz w:val="20"/>
      <w:szCs w:val="20"/>
      <w:lang w:bidi="he-IL"/>
    </w:rPr>
  </w:style>
  <w:style w:type="paragraph" w:customStyle="1" w:styleId="TableFootnoteLine">
    <w:name w:val="Table: Footnote Line"/>
    <w:aliases w:val="tfl"/>
    <w:basedOn w:val="Normal"/>
    <w:next w:val="TableFootnote"/>
    <w:uiPriority w:val="4"/>
    <w:rsid w:val="00DC0B61"/>
    <w:pPr>
      <w:keepNext/>
      <w:keepLines/>
      <w:numPr>
        <w:numId w:val="5"/>
      </w:numPr>
      <w:pBdr>
        <w:bottom w:val="single" w:sz="8" w:space="1" w:color="auto"/>
      </w:pBdr>
      <w:ind w:right="6480"/>
    </w:pPr>
    <w:rPr>
      <w:lang w:bidi="he-IL"/>
    </w:rPr>
  </w:style>
  <w:style w:type="numbering" w:customStyle="1" w:styleId="TableFootnotesList">
    <w:name w:val="TableFootnotesList"/>
    <w:basedOn w:val="NoList"/>
    <w:uiPriority w:val="99"/>
    <w:rsid w:val="00DC0B61"/>
    <w:pPr>
      <w:numPr>
        <w:numId w:val="3"/>
      </w:numPr>
    </w:pPr>
  </w:style>
  <w:style w:type="table" w:customStyle="1" w:styleId="TextTable">
    <w:name w:val="Text Table"/>
    <w:basedOn w:val="TableNormal"/>
    <w:uiPriority w:val="9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jc w:val="left"/>
      </w:pPr>
      <w:tblPr/>
      <w:trPr>
        <w:tblHeader/>
      </w:trPr>
      <w:tcPr>
        <w:vAlign w:val="bottom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720" w:right="72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1440" w:right="720" w:hanging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2160" w:right="720" w:hanging="720"/>
    </w:pPr>
  </w:style>
  <w:style w:type="paragraph" w:styleId="TOC4">
    <w:name w:val="toc 4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2880" w:right="720" w:hanging="720"/>
    </w:pPr>
  </w:style>
  <w:style w:type="paragraph" w:styleId="TOC5">
    <w:name w:val="toc 5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40"/>
      <w:ind w:left="3600" w:right="720" w:hanging="720"/>
    </w:pPr>
  </w:style>
  <w:style w:type="paragraph" w:styleId="TOC6">
    <w:name w:val="toc 6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4320" w:right="720" w:hanging="720"/>
    </w:pPr>
  </w:style>
  <w:style w:type="paragraph" w:styleId="TOC7">
    <w:name w:val="toc 7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5040" w:right="720" w:hanging="720"/>
    </w:pPr>
  </w:style>
  <w:style w:type="paragraph" w:styleId="TOC8">
    <w:name w:val="toc 8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5760" w:right="720" w:hanging="720"/>
    </w:pPr>
  </w:style>
  <w:style w:type="paragraph" w:styleId="TOC9">
    <w:name w:val="toc 9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6480" w:right="720" w:hanging="720"/>
    </w:pPr>
  </w:style>
  <w:style w:type="paragraph" w:customStyle="1" w:styleId="WarningPara">
    <w:name w:val="Warning Para"/>
    <w:aliases w:val="wp"/>
    <w:basedOn w:val="SinglePara"/>
    <w:next w:val="SinglePara"/>
    <w:rsid w:val="00DC0B61"/>
    <w:rPr>
      <w:b/>
      <w:caps/>
    </w:rPr>
  </w:style>
  <w:style w:type="character" w:styleId="BookTitle">
    <w:name w:val="Book Title"/>
    <w:basedOn w:val="DefaultParagraphFont"/>
    <w:uiPriority w:val="33"/>
    <w:semiHidden/>
    <w:rsid w:val="00DC0B6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rsid w:val="00DC0B61"/>
    <w:pPr>
      <w:ind w:left="720"/>
      <w:contextualSpacing/>
    </w:pPr>
  </w:style>
  <w:style w:type="paragraph" w:styleId="NoSpacing">
    <w:name w:val="No Spacing"/>
    <w:uiPriority w:val="1"/>
    <w:rsid w:val="00DC0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Quote">
    <w:name w:val="Quote"/>
    <w:basedOn w:val="Normal"/>
    <w:next w:val="Normal"/>
    <w:link w:val="QuoteChar"/>
    <w:uiPriority w:val="29"/>
    <w:rsid w:val="00DC0B6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C0B61"/>
    <w:rPr>
      <w:rFonts w:ascii="Times New Roman" w:eastAsia="Times New Roman" w:hAnsi="Times New Roman" w:cs="Times New Roman"/>
      <w:i/>
      <w:iCs/>
      <w:color w:val="000000"/>
      <w:sz w:val="24"/>
      <w:szCs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C0B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B61"/>
    <w:rPr>
      <w:rFonts w:eastAsiaTheme="minorEastAsia"/>
      <w:b/>
      <w:bCs/>
      <w:i/>
      <w:iCs/>
      <w:color w:val="4F81BD" w:themeColor="accent1"/>
      <w:sz w:val="24"/>
      <w:szCs w:val="24"/>
      <w:lang w:eastAsia="zh-CN"/>
    </w:rPr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DC0B61"/>
    <w:rPr>
      <w:rFonts w:ascii="Times New Roman" w:eastAsia="Times New Roman" w:hAnsi="Times New Roman" w:cs="Times New Roman"/>
      <w:b/>
      <w:bCs/>
      <w:color w:val="4F81BD"/>
      <w:sz w:val="24"/>
      <w:szCs w:val="24"/>
      <w:lang w:eastAsia="zh-CN"/>
    </w:rPr>
  </w:style>
  <w:style w:type="paragraph" w:styleId="Title">
    <w:name w:val="Title"/>
    <w:aliases w:val="t"/>
    <w:basedOn w:val="Normal"/>
    <w:next w:val="Normal"/>
    <w:link w:val="TitleChar"/>
    <w:uiPriority w:val="10"/>
    <w:rsid w:val="00DC0B61"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DC0B61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rsid w:val="00DC0B61"/>
    <w:pPr>
      <w:numPr>
        <w:ilvl w:val="1"/>
      </w:numPr>
    </w:pPr>
    <w:rPr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B61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  <w:lang w:eastAsia="zh-CN"/>
    </w:rPr>
  </w:style>
  <w:style w:type="character" w:styleId="SubtleEmphasis">
    <w:name w:val="Subtle Emphasis"/>
    <w:basedOn w:val="DefaultParagraphFont"/>
    <w:uiPriority w:val="19"/>
    <w:rsid w:val="00DC0B6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DC0B61"/>
    <w:rPr>
      <w:i/>
      <w:iCs/>
    </w:rPr>
  </w:style>
  <w:style w:type="character" w:styleId="IntenseEmphasis">
    <w:name w:val="Intense Emphasis"/>
    <w:basedOn w:val="DefaultParagraphFont"/>
    <w:uiPriority w:val="21"/>
    <w:rsid w:val="00DC0B6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DC0B61"/>
    <w:rPr>
      <w:b/>
      <w:bCs/>
    </w:rPr>
  </w:style>
  <w:style w:type="character" w:styleId="SubtleReference">
    <w:name w:val="Subtle Reference"/>
    <w:basedOn w:val="DefaultParagraphFont"/>
    <w:uiPriority w:val="31"/>
    <w:rsid w:val="00DC0B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DC0B61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0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29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B0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29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hortOutline1">
    <w:name w:val="ShortOutline1"/>
    <w:basedOn w:val="Normal"/>
    <w:link w:val="ShortOutline1Char"/>
    <w:rsid w:val="00906744"/>
    <w:pPr>
      <w:numPr>
        <w:numId w:val="7"/>
      </w:numPr>
      <w:spacing w:before="240" w:after="240"/>
      <w:outlineLvl w:val="0"/>
    </w:pPr>
  </w:style>
  <w:style w:type="character" w:customStyle="1" w:styleId="ShortOutline1Char">
    <w:name w:val="ShortOutline1 Char"/>
    <w:basedOn w:val="DefaultParagraphFont"/>
    <w:link w:val="ShortOutline1"/>
    <w:rsid w:val="0090674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hortOutline2">
    <w:name w:val="ShortOutline2"/>
    <w:basedOn w:val="Normal"/>
    <w:link w:val="ShortOutline2Char"/>
    <w:rsid w:val="00906744"/>
    <w:pPr>
      <w:numPr>
        <w:ilvl w:val="1"/>
        <w:numId w:val="7"/>
      </w:numPr>
      <w:spacing w:before="240" w:after="240"/>
      <w:outlineLvl w:val="1"/>
    </w:pPr>
    <w:rPr>
      <w:color w:val="000000"/>
    </w:rPr>
  </w:style>
  <w:style w:type="character" w:customStyle="1" w:styleId="ShortOutline2Char">
    <w:name w:val="ShortOutline2 Char"/>
    <w:basedOn w:val="DefaultParagraphFont"/>
    <w:link w:val="ShortOutline2"/>
    <w:rsid w:val="00906744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ShortOutline3">
    <w:name w:val="ShortOutline3"/>
    <w:basedOn w:val="Normal"/>
    <w:link w:val="ShortOutline3Char"/>
    <w:rsid w:val="00906744"/>
    <w:pPr>
      <w:numPr>
        <w:ilvl w:val="2"/>
        <w:numId w:val="7"/>
      </w:numPr>
      <w:spacing w:before="240" w:after="240"/>
      <w:outlineLvl w:val="2"/>
    </w:pPr>
    <w:rPr>
      <w:color w:val="000000"/>
    </w:rPr>
  </w:style>
  <w:style w:type="character" w:customStyle="1" w:styleId="ShortOutline3Char">
    <w:name w:val="ShortOutline3 Char"/>
    <w:basedOn w:val="DefaultParagraphFont"/>
    <w:link w:val="ShortOutline3"/>
    <w:rsid w:val="00906744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ShortOutline4">
    <w:name w:val="ShortOutline4"/>
    <w:basedOn w:val="Normal"/>
    <w:link w:val="ShortOutline4Char"/>
    <w:rsid w:val="00906744"/>
    <w:pPr>
      <w:numPr>
        <w:ilvl w:val="3"/>
        <w:numId w:val="7"/>
      </w:numPr>
      <w:spacing w:before="240" w:after="240"/>
      <w:outlineLvl w:val="3"/>
    </w:pPr>
    <w:rPr>
      <w:color w:val="000000"/>
    </w:rPr>
  </w:style>
  <w:style w:type="character" w:customStyle="1" w:styleId="ShortOutline4Char">
    <w:name w:val="ShortOutline4 Char"/>
    <w:basedOn w:val="DefaultParagraphFont"/>
    <w:link w:val="ShortOutline4"/>
    <w:rsid w:val="00906744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ShortOutline5">
    <w:name w:val="ShortOutline5"/>
    <w:basedOn w:val="Normal"/>
    <w:link w:val="ShortOutline5Char"/>
    <w:rsid w:val="00906744"/>
    <w:pPr>
      <w:numPr>
        <w:ilvl w:val="4"/>
        <w:numId w:val="7"/>
      </w:numPr>
      <w:spacing w:before="240" w:after="240"/>
      <w:outlineLvl w:val="4"/>
    </w:pPr>
    <w:rPr>
      <w:color w:val="000000"/>
    </w:rPr>
  </w:style>
  <w:style w:type="character" w:customStyle="1" w:styleId="ShortOutline5Char">
    <w:name w:val="ShortOutline5 Char"/>
    <w:basedOn w:val="DefaultParagraphFont"/>
    <w:link w:val="ShortOutline5"/>
    <w:rsid w:val="00906744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numbering" w:customStyle="1" w:styleId="ShortOutlineList">
    <w:name w:val="ShortOutlineList"/>
    <w:basedOn w:val="NoList"/>
    <w:rsid w:val="00906744"/>
    <w:pPr>
      <w:numPr>
        <w:numId w:val="7"/>
      </w:numPr>
    </w:pPr>
  </w:style>
  <w:style w:type="character" w:styleId="FootnoteReference">
    <w:name w:val="footnote reference"/>
    <w:basedOn w:val="DefaultParagraphFont"/>
    <w:uiPriority w:val="99"/>
    <w:unhideWhenUsed/>
    <w:rsid w:val="00297C6F"/>
    <w:rPr>
      <w:vertAlign w:val="superscript"/>
    </w:rPr>
  </w:style>
  <w:style w:type="paragraph" w:styleId="BodyText">
    <w:name w:val="Body Text"/>
    <w:basedOn w:val="Normal"/>
    <w:link w:val="BodyTextChar"/>
    <w:rsid w:val="008B743B"/>
    <w:pPr>
      <w:spacing w:before="240"/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B743B"/>
    <w:rPr>
      <w:rFonts w:ascii="Times New Roman" w:eastAsia="Times New Roman" w:hAnsi="Times New Roman" w:cs="Times New Roman"/>
      <w:sz w:val="24"/>
      <w:szCs w:val="20"/>
    </w:rPr>
  </w:style>
  <w:style w:type="character" w:customStyle="1" w:styleId="CoverCenterChar">
    <w:name w:val="Cover: Center Char"/>
    <w:aliases w:val="cc Char"/>
    <w:link w:val="CoverCenter"/>
    <w:rsid w:val="008B743B"/>
    <w:rPr>
      <w:rFonts w:ascii="Times New Roman" w:eastAsia="Times New Roman" w:hAnsi="Times New Roman" w:cs="Times New Roman"/>
      <w:b/>
      <w:sz w:val="24"/>
      <w:szCs w:val="24"/>
      <w:lang w:eastAsia="zh-CN" w:bidi="he-IL"/>
    </w:rPr>
  </w:style>
  <w:style w:type="character" w:styleId="Hyperlink">
    <w:name w:val="Hyperlink"/>
    <w:uiPriority w:val="99"/>
    <w:rsid w:val="008B743B"/>
    <w:rPr>
      <w:b w:val="0"/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8B743B"/>
    <w:pPr>
      <w:spacing w:before="240"/>
      <w:ind w:firstLine="720"/>
      <w:jc w:val="both"/>
    </w:pPr>
    <w:rPr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unhideWhenUsed/>
    <w:rsid w:val="008B743B"/>
    <w:pPr>
      <w:ind w:left="720"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nhideWhenUsed/>
    <w:rsid w:val="008B743B"/>
    <w:pPr>
      <w:spacing w:before="240"/>
      <w:ind w:left="720"/>
      <w:jc w:val="both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nhideWhenUsed/>
    <w:rsid w:val="008B743B"/>
    <w:pPr>
      <w:ind w:left="144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rsid w:val="008B743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aliases w:val="4 Char"/>
    <w:basedOn w:val="DefaultParagraphFont"/>
    <w:link w:val="Heading4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5Char">
    <w:name w:val="Heading 5 Char"/>
    <w:aliases w:val="5 Char"/>
    <w:basedOn w:val="DefaultParagraphFont"/>
    <w:link w:val="Heading5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6Char">
    <w:name w:val="Heading 6 Char"/>
    <w:aliases w:val="6 Char"/>
    <w:basedOn w:val="DefaultParagraphFont"/>
    <w:link w:val="Heading6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7Char">
    <w:name w:val="Heading 7 Char"/>
    <w:aliases w:val="h7 Char"/>
    <w:basedOn w:val="DefaultParagraphFont"/>
    <w:link w:val="Heading7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8Char">
    <w:name w:val="Heading 8 Char"/>
    <w:aliases w:val="h8 Char"/>
    <w:basedOn w:val="DefaultParagraphFont"/>
    <w:link w:val="Heading8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9Char">
    <w:name w:val="Heading 9 Char"/>
    <w:aliases w:val="h9 Char"/>
    <w:basedOn w:val="DefaultParagraphFont"/>
    <w:link w:val="Heading9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rticle2text">
    <w:name w:val="Article2_text"/>
    <w:basedOn w:val="Normal"/>
    <w:next w:val="Article2"/>
    <w:rsid w:val="008B743B"/>
    <w:pPr>
      <w:spacing w:after="240"/>
      <w:jc w:val="both"/>
    </w:pPr>
  </w:style>
  <w:style w:type="paragraph" w:customStyle="1" w:styleId="Article3text">
    <w:name w:val="Article3_text"/>
    <w:basedOn w:val="Normal"/>
    <w:next w:val="Article3"/>
    <w:rsid w:val="008B743B"/>
    <w:pPr>
      <w:spacing w:after="240"/>
      <w:jc w:val="both"/>
    </w:pPr>
  </w:style>
  <w:style w:type="paragraph" w:styleId="BlockText">
    <w:name w:val="Block Text"/>
    <w:basedOn w:val="Normal"/>
    <w:rsid w:val="008B743B"/>
    <w:pPr>
      <w:ind w:left="1440" w:right="1440"/>
      <w:jc w:val="both"/>
    </w:pPr>
    <w:rPr>
      <w:szCs w:val="20"/>
      <w:lang w:eastAsia="en-US"/>
    </w:rPr>
  </w:style>
  <w:style w:type="paragraph" w:styleId="BodyText3">
    <w:name w:val="Body Text 3"/>
    <w:basedOn w:val="BodyText"/>
    <w:link w:val="BodyText3Char"/>
    <w:rsid w:val="008B743B"/>
  </w:style>
  <w:style w:type="character" w:customStyle="1" w:styleId="BodyText3Char">
    <w:name w:val="Body Text 3 Char"/>
    <w:basedOn w:val="DefaultParagraphFont"/>
    <w:link w:val="BodyText3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BodyText"/>
    <w:link w:val="BodyTextIndent2Char"/>
    <w:rsid w:val="008B743B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BodyText"/>
    <w:link w:val="BodyTextIndent3Char"/>
    <w:rsid w:val="008B743B"/>
    <w:pPr>
      <w:ind w:left="2160"/>
    </w:pPr>
  </w:style>
  <w:style w:type="character" w:customStyle="1" w:styleId="BodyTextIndent3Char">
    <w:name w:val="Body Text Indent 3 Char"/>
    <w:basedOn w:val="DefaultParagraphFont"/>
    <w:link w:val="BodyTextIndent3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8B743B"/>
    <w:pPr>
      <w:jc w:val="both"/>
    </w:pPr>
    <w:rPr>
      <w:b/>
      <w:szCs w:val="20"/>
      <w:lang w:eastAsia="en-US"/>
    </w:rPr>
  </w:style>
  <w:style w:type="paragraph" w:styleId="Closing">
    <w:name w:val="Closing"/>
    <w:basedOn w:val="Normal"/>
    <w:link w:val="ClosingChar"/>
    <w:rsid w:val="008B743B"/>
    <w:pPr>
      <w:ind w:left="4320"/>
      <w:jc w:val="both"/>
    </w:pPr>
    <w:rPr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8B743B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rsid w:val="008B743B"/>
    <w:rPr>
      <w:rFonts w:ascii="Times New Roman" w:hAnsi="Times New Roman"/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8B743B"/>
    <w:pPr>
      <w:jc w:val="both"/>
    </w:pPr>
    <w:rPr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8B743B"/>
    <w:pPr>
      <w:jc w:val="both"/>
    </w:pPr>
    <w:rPr>
      <w:szCs w:val="20"/>
      <w:lang w:eastAsia="en-US"/>
    </w:rPr>
  </w:style>
  <w:style w:type="character" w:customStyle="1" w:styleId="DateChar">
    <w:name w:val="Date Char"/>
    <w:basedOn w:val="DefaultParagraphFont"/>
    <w:link w:val="Date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8B743B"/>
    <w:pPr>
      <w:jc w:val="both"/>
    </w:pPr>
    <w:rPr>
      <w:rFonts w:ascii="Tahoma" w:hAnsi="Tahoma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8B743B"/>
    <w:rPr>
      <w:rFonts w:ascii="Tahoma" w:eastAsia="Times New Roman" w:hAnsi="Tahoma" w:cs="Times New Roman"/>
      <w:sz w:val="24"/>
      <w:szCs w:val="20"/>
    </w:rPr>
  </w:style>
  <w:style w:type="character" w:styleId="EndnoteReference">
    <w:name w:val="endnote reference"/>
    <w:semiHidden/>
    <w:rsid w:val="008B743B"/>
    <w:rPr>
      <w:vertAlign w:val="superscript"/>
    </w:rPr>
  </w:style>
  <w:style w:type="paragraph" w:styleId="EnvelopeAddress">
    <w:name w:val="envelope address"/>
    <w:basedOn w:val="Normal"/>
    <w:rsid w:val="008B743B"/>
    <w:pPr>
      <w:framePr w:w="7920" w:h="1980" w:hRule="exact" w:hSpace="180" w:wrap="auto" w:hAnchor="page" w:xAlign="center" w:yAlign="bottom"/>
      <w:ind w:left="2880"/>
      <w:jc w:val="both"/>
    </w:pPr>
    <w:rPr>
      <w:szCs w:val="20"/>
      <w:lang w:eastAsia="en-US"/>
    </w:rPr>
  </w:style>
  <w:style w:type="paragraph" w:styleId="EnvelopeReturn">
    <w:name w:val="envelope return"/>
    <w:basedOn w:val="Normal"/>
    <w:rsid w:val="008B743B"/>
    <w:pPr>
      <w:jc w:val="both"/>
    </w:pPr>
    <w:rPr>
      <w:sz w:val="20"/>
      <w:szCs w:val="20"/>
      <w:lang w:eastAsia="en-US"/>
    </w:rPr>
  </w:style>
  <w:style w:type="character" w:styleId="FollowedHyperlink">
    <w:name w:val="FollowedHyperlink"/>
    <w:rsid w:val="008B743B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8B743B"/>
    <w:pPr>
      <w:jc w:val="both"/>
    </w:pPr>
    <w:rPr>
      <w:szCs w:val="20"/>
      <w:lang w:eastAsia="en-US"/>
    </w:rPr>
  </w:style>
  <w:style w:type="paragraph" w:styleId="Index2">
    <w:name w:val="index 2"/>
    <w:basedOn w:val="Index1"/>
    <w:next w:val="Normal"/>
    <w:autoRedefine/>
    <w:semiHidden/>
    <w:rsid w:val="008B743B"/>
    <w:pPr>
      <w:ind w:left="360"/>
    </w:pPr>
  </w:style>
  <w:style w:type="paragraph" w:styleId="Index3">
    <w:name w:val="index 3"/>
    <w:basedOn w:val="Index2"/>
    <w:next w:val="Normal"/>
    <w:autoRedefine/>
    <w:semiHidden/>
    <w:rsid w:val="008B743B"/>
    <w:pPr>
      <w:ind w:left="720"/>
    </w:pPr>
  </w:style>
  <w:style w:type="paragraph" w:styleId="Index4">
    <w:name w:val="index 4"/>
    <w:basedOn w:val="Index3"/>
    <w:next w:val="Normal"/>
    <w:autoRedefine/>
    <w:semiHidden/>
    <w:rsid w:val="008B743B"/>
    <w:pPr>
      <w:ind w:left="1080"/>
    </w:pPr>
  </w:style>
  <w:style w:type="paragraph" w:styleId="Index5">
    <w:name w:val="index 5"/>
    <w:basedOn w:val="Index4"/>
    <w:next w:val="Normal"/>
    <w:autoRedefine/>
    <w:semiHidden/>
    <w:rsid w:val="008B743B"/>
    <w:pPr>
      <w:ind w:left="1440"/>
    </w:pPr>
  </w:style>
  <w:style w:type="paragraph" w:styleId="Index6">
    <w:name w:val="index 6"/>
    <w:basedOn w:val="Index5"/>
    <w:next w:val="Normal"/>
    <w:autoRedefine/>
    <w:semiHidden/>
    <w:rsid w:val="008B743B"/>
    <w:pPr>
      <w:ind w:left="1800"/>
    </w:pPr>
  </w:style>
  <w:style w:type="paragraph" w:styleId="Index7">
    <w:name w:val="index 7"/>
    <w:basedOn w:val="Index6"/>
    <w:next w:val="Normal"/>
    <w:autoRedefine/>
    <w:semiHidden/>
    <w:rsid w:val="008B743B"/>
    <w:pPr>
      <w:ind w:left="2160"/>
    </w:pPr>
  </w:style>
  <w:style w:type="paragraph" w:styleId="Index8">
    <w:name w:val="index 8"/>
    <w:basedOn w:val="Index7"/>
    <w:next w:val="Normal"/>
    <w:autoRedefine/>
    <w:semiHidden/>
    <w:rsid w:val="008B743B"/>
    <w:pPr>
      <w:ind w:left="2520"/>
    </w:pPr>
  </w:style>
  <w:style w:type="paragraph" w:styleId="Index9">
    <w:name w:val="index 9"/>
    <w:basedOn w:val="Index8"/>
    <w:next w:val="Normal"/>
    <w:autoRedefine/>
    <w:semiHidden/>
    <w:rsid w:val="008B743B"/>
    <w:pPr>
      <w:ind w:left="2880"/>
    </w:pPr>
  </w:style>
  <w:style w:type="paragraph" w:styleId="IndexHeading">
    <w:name w:val="index heading"/>
    <w:basedOn w:val="Normal"/>
    <w:next w:val="Index1"/>
    <w:semiHidden/>
    <w:rsid w:val="008B743B"/>
    <w:pPr>
      <w:jc w:val="both"/>
    </w:pPr>
    <w:rPr>
      <w:szCs w:val="20"/>
      <w:lang w:eastAsia="en-US"/>
    </w:rPr>
  </w:style>
  <w:style w:type="character" w:styleId="LineNumber">
    <w:name w:val="line number"/>
    <w:basedOn w:val="DefaultParagraphFont"/>
    <w:rsid w:val="008B743B"/>
  </w:style>
  <w:style w:type="paragraph" w:styleId="List">
    <w:name w:val="List"/>
    <w:basedOn w:val="Normal"/>
    <w:rsid w:val="008B743B"/>
    <w:pPr>
      <w:jc w:val="both"/>
    </w:pPr>
    <w:rPr>
      <w:szCs w:val="20"/>
      <w:lang w:eastAsia="en-US"/>
    </w:rPr>
  </w:style>
  <w:style w:type="paragraph" w:styleId="List2">
    <w:name w:val="List 2"/>
    <w:basedOn w:val="Normal"/>
    <w:rsid w:val="008B743B"/>
    <w:pPr>
      <w:ind w:left="1440" w:hanging="720"/>
      <w:jc w:val="both"/>
    </w:pPr>
    <w:rPr>
      <w:szCs w:val="20"/>
      <w:lang w:eastAsia="en-US"/>
    </w:rPr>
  </w:style>
  <w:style w:type="paragraph" w:styleId="List3">
    <w:name w:val="List 3"/>
    <w:basedOn w:val="List2"/>
    <w:rsid w:val="008B743B"/>
    <w:pPr>
      <w:ind w:left="2160"/>
    </w:pPr>
  </w:style>
  <w:style w:type="paragraph" w:styleId="List4">
    <w:name w:val="List 4"/>
    <w:basedOn w:val="List3"/>
    <w:rsid w:val="008B743B"/>
    <w:pPr>
      <w:ind w:left="2880"/>
    </w:pPr>
  </w:style>
  <w:style w:type="paragraph" w:styleId="List5">
    <w:name w:val="List 5"/>
    <w:basedOn w:val="List4"/>
    <w:rsid w:val="008B743B"/>
    <w:pPr>
      <w:ind w:left="3600"/>
    </w:pPr>
  </w:style>
  <w:style w:type="paragraph" w:styleId="ListBullet">
    <w:name w:val="List Bullet"/>
    <w:basedOn w:val="Normal"/>
    <w:rsid w:val="008B743B"/>
    <w:pPr>
      <w:jc w:val="both"/>
    </w:pPr>
    <w:rPr>
      <w:szCs w:val="20"/>
      <w:lang w:eastAsia="en-US"/>
    </w:rPr>
  </w:style>
  <w:style w:type="paragraph" w:styleId="ListBullet2">
    <w:name w:val="List Bullet 2"/>
    <w:basedOn w:val="ListBullet"/>
    <w:autoRedefine/>
    <w:rsid w:val="008B743B"/>
  </w:style>
  <w:style w:type="paragraph" w:styleId="ListBullet3">
    <w:name w:val="List Bullet 3"/>
    <w:basedOn w:val="ListBullet"/>
    <w:autoRedefine/>
    <w:rsid w:val="008B743B"/>
  </w:style>
  <w:style w:type="paragraph" w:styleId="ListBullet4">
    <w:name w:val="List Bullet 4"/>
    <w:basedOn w:val="ListBullet"/>
    <w:autoRedefine/>
    <w:rsid w:val="008B743B"/>
  </w:style>
  <w:style w:type="paragraph" w:styleId="ListBullet5">
    <w:name w:val="List Bullet 5"/>
    <w:basedOn w:val="ListBullet"/>
    <w:autoRedefine/>
    <w:rsid w:val="008B743B"/>
  </w:style>
  <w:style w:type="paragraph" w:styleId="ListContinue">
    <w:name w:val="List Continue"/>
    <w:basedOn w:val="Normal"/>
    <w:rsid w:val="008B743B"/>
    <w:pPr>
      <w:spacing w:before="240"/>
      <w:jc w:val="both"/>
    </w:pPr>
    <w:rPr>
      <w:szCs w:val="20"/>
      <w:lang w:eastAsia="en-US"/>
    </w:rPr>
  </w:style>
  <w:style w:type="paragraph" w:styleId="ListContinue2">
    <w:name w:val="List Continue 2"/>
    <w:basedOn w:val="ListContinue"/>
    <w:rsid w:val="008B743B"/>
    <w:pPr>
      <w:ind w:left="720"/>
    </w:pPr>
  </w:style>
  <w:style w:type="paragraph" w:styleId="ListContinue3">
    <w:name w:val="List Continue 3"/>
    <w:basedOn w:val="ListContinue"/>
    <w:rsid w:val="008B743B"/>
    <w:pPr>
      <w:ind w:left="1440"/>
    </w:pPr>
  </w:style>
  <w:style w:type="paragraph" w:styleId="ListContinue4">
    <w:name w:val="List Continue 4"/>
    <w:basedOn w:val="ListContinue"/>
    <w:rsid w:val="008B743B"/>
    <w:pPr>
      <w:ind w:left="2160"/>
    </w:pPr>
  </w:style>
  <w:style w:type="paragraph" w:styleId="ListContinue5">
    <w:name w:val="List Continue 5"/>
    <w:basedOn w:val="ListContinue"/>
    <w:rsid w:val="008B743B"/>
    <w:pPr>
      <w:ind w:left="2880"/>
    </w:pPr>
  </w:style>
  <w:style w:type="paragraph" w:styleId="ListNumber">
    <w:name w:val="List Number"/>
    <w:basedOn w:val="Normal"/>
    <w:rsid w:val="008B743B"/>
    <w:pPr>
      <w:jc w:val="both"/>
    </w:pPr>
    <w:rPr>
      <w:szCs w:val="20"/>
      <w:lang w:eastAsia="en-US"/>
    </w:rPr>
  </w:style>
  <w:style w:type="paragraph" w:styleId="ListNumber2">
    <w:name w:val="List Number 2"/>
    <w:basedOn w:val="ListNumber"/>
    <w:rsid w:val="008B743B"/>
  </w:style>
  <w:style w:type="paragraph" w:styleId="ListNumber3">
    <w:name w:val="List Number 3"/>
    <w:basedOn w:val="ListNumber"/>
    <w:rsid w:val="008B743B"/>
  </w:style>
  <w:style w:type="paragraph" w:styleId="ListNumber4">
    <w:name w:val="List Number 4"/>
    <w:basedOn w:val="ListNumber"/>
    <w:rsid w:val="008B743B"/>
  </w:style>
  <w:style w:type="paragraph" w:styleId="ListNumber5">
    <w:name w:val="List Number 5"/>
    <w:basedOn w:val="ListNumber"/>
    <w:rsid w:val="008B743B"/>
  </w:style>
  <w:style w:type="paragraph" w:styleId="MessageHeader">
    <w:name w:val="Message Header"/>
    <w:basedOn w:val="Normal"/>
    <w:link w:val="MessageHeaderChar"/>
    <w:rsid w:val="008B74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="Arial" w:hAnsi="Arial"/>
      <w:szCs w:val="20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8B743B"/>
    <w:rPr>
      <w:rFonts w:ascii="Arial" w:eastAsia="Times New Roman" w:hAnsi="Arial" w:cs="Times New Roman"/>
      <w:sz w:val="24"/>
      <w:szCs w:val="20"/>
      <w:shd w:val="pct20" w:color="auto" w:fill="auto"/>
    </w:rPr>
  </w:style>
  <w:style w:type="paragraph" w:styleId="NormalIndent">
    <w:name w:val="Normal Indent"/>
    <w:basedOn w:val="Normal"/>
    <w:rsid w:val="008B743B"/>
    <w:pPr>
      <w:ind w:left="720"/>
      <w:jc w:val="both"/>
    </w:pPr>
    <w:rPr>
      <w:szCs w:val="20"/>
      <w:lang w:eastAsia="en-US"/>
    </w:rPr>
  </w:style>
  <w:style w:type="paragraph" w:styleId="NoteHeading">
    <w:name w:val="Note Heading"/>
    <w:basedOn w:val="Normal"/>
    <w:next w:val="Normal"/>
    <w:link w:val="NoteHeadingChar"/>
    <w:rsid w:val="008B743B"/>
    <w:pPr>
      <w:jc w:val="both"/>
    </w:pPr>
    <w:rPr>
      <w:szCs w:val="20"/>
      <w:lang w:eastAsia="en-US"/>
    </w:rPr>
  </w:style>
  <w:style w:type="character" w:customStyle="1" w:styleId="NoteHeadingChar">
    <w:name w:val="Note Heading Char"/>
    <w:basedOn w:val="DefaultParagraphFont"/>
    <w:link w:val="NoteHeading"/>
    <w:rsid w:val="008B743B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rsid w:val="008B743B"/>
    <w:rPr>
      <w:sz w:val="24"/>
    </w:rPr>
  </w:style>
  <w:style w:type="paragraph" w:styleId="PlainText">
    <w:name w:val="Plain Text"/>
    <w:basedOn w:val="Normal"/>
    <w:link w:val="PlainTextChar"/>
    <w:uiPriority w:val="99"/>
    <w:rsid w:val="008B743B"/>
    <w:pPr>
      <w:jc w:val="both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8B743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alutation">
    <w:name w:val="Salutation"/>
    <w:basedOn w:val="Normal"/>
    <w:next w:val="Normal"/>
    <w:link w:val="SalutationChar"/>
    <w:rsid w:val="008B743B"/>
    <w:pPr>
      <w:jc w:val="both"/>
    </w:pPr>
    <w:rPr>
      <w:szCs w:val="20"/>
      <w:lang w:eastAsia="en-US"/>
    </w:rPr>
  </w:style>
  <w:style w:type="character" w:customStyle="1" w:styleId="SalutationChar">
    <w:name w:val="Salutation Char"/>
    <w:basedOn w:val="DefaultParagraphFont"/>
    <w:link w:val="Salutation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Signature">
    <w:name w:val="Signature"/>
    <w:basedOn w:val="Normal"/>
    <w:link w:val="SignatureChar"/>
    <w:rsid w:val="008B743B"/>
    <w:pPr>
      <w:ind w:left="4320"/>
      <w:jc w:val="both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TableofAuthorities">
    <w:name w:val="table of authorities"/>
    <w:basedOn w:val="Normal"/>
    <w:next w:val="Normal"/>
    <w:semiHidden/>
    <w:rsid w:val="008B743B"/>
    <w:pPr>
      <w:ind w:left="240" w:hanging="240"/>
      <w:jc w:val="both"/>
    </w:pPr>
    <w:rPr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8B743B"/>
    <w:pPr>
      <w:ind w:left="480" w:hanging="480"/>
      <w:jc w:val="both"/>
    </w:pPr>
    <w:rPr>
      <w:szCs w:val="20"/>
      <w:lang w:eastAsia="en-US"/>
    </w:rPr>
  </w:style>
  <w:style w:type="paragraph" w:styleId="TOAHeading">
    <w:name w:val="toa heading"/>
    <w:basedOn w:val="Normal"/>
    <w:next w:val="Normal"/>
    <w:semiHidden/>
    <w:rsid w:val="008B743B"/>
    <w:pPr>
      <w:spacing w:before="120"/>
      <w:jc w:val="both"/>
    </w:pPr>
    <w:rPr>
      <w:b/>
      <w:szCs w:val="20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8B743B"/>
    <w:pPr>
      <w:jc w:val="both"/>
    </w:pPr>
    <w:rPr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743B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8B743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-mailSignature">
    <w:name w:val="E-mail Signature"/>
    <w:basedOn w:val="Normal"/>
    <w:link w:val="E-mailSignatureChar"/>
    <w:rsid w:val="008B743B"/>
    <w:pPr>
      <w:jc w:val="both"/>
    </w:pPr>
    <w:rPr>
      <w:szCs w:val="20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rsid w:val="008B743B"/>
    <w:pPr>
      <w:jc w:val="both"/>
    </w:pPr>
    <w:rPr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43B"/>
    <w:pPr>
      <w:keepLines w:val="0"/>
      <w:spacing w:before="240" w:after="60"/>
      <w:jc w:val="both"/>
      <w:outlineLvl w:val="9"/>
    </w:pPr>
    <w:rPr>
      <w:rFonts w:ascii="Cambria" w:hAnsi="Cambria"/>
      <w:color w:val="auto"/>
      <w:kern w:val="32"/>
      <w:sz w:val="32"/>
      <w:szCs w:val="32"/>
      <w:lang w:eastAsia="en-US"/>
    </w:rPr>
  </w:style>
  <w:style w:type="paragraph" w:styleId="Revision">
    <w:name w:val="Revision"/>
    <w:hidden/>
    <w:uiPriority w:val="99"/>
    <w:semiHidden/>
    <w:rsid w:val="008B743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rticle1">
    <w:name w:val="Article1"/>
    <w:basedOn w:val="Normal"/>
    <w:next w:val="Article2"/>
    <w:link w:val="Article1Char"/>
    <w:rsid w:val="008B743B"/>
    <w:pPr>
      <w:keepNext/>
      <w:keepLines/>
      <w:numPr>
        <w:numId w:val="8"/>
      </w:numPr>
      <w:spacing w:before="240" w:after="240"/>
      <w:jc w:val="center"/>
      <w:outlineLvl w:val="0"/>
    </w:pPr>
    <w:rPr>
      <w:b/>
      <w:bCs/>
      <w:caps/>
    </w:rPr>
  </w:style>
  <w:style w:type="character" w:customStyle="1" w:styleId="Article1Char">
    <w:name w:val="Article1 Char"/>
    <w:link w:val="Article1"/>
    <w:rsid w:val="008B743B"/>
    <w:rPr>
      <w:rFonts w:ascii="Times New Roman" w:eastAsia="Times New Roman" w:hAnsi="Times New Roman" w:cs="Times New Roman"/>
      <w:b/>
      <w:bCs/>
      <w:caps/>
      <w:sz w:val="24"/>
      <w:szCs w:val="24"/>
      <w:lang w:eastAsia="zh-CN"/>
    </w:rPr>
  </w:style>
  <w:style w:type="paragraph" w:customStyle="1" w:styleId="Article2">
    <w:name w:val="Article2"/>
    <w:basedOn w:val="Normal"/>
    <w:link w:val="Article2Char"/>
    <w:rsid w:val="008B743B"/>
    <w:pPr>
      <w:numPr>
        <w:ilvl w:val="1"/>
        <w:numId w:val="8"/>
      </w:numPr>
      <w:spacing w:before="240" w:after="240"/>
      <w:jc w:val="both"/>
      <w:outlineLvl w:val="1"/>
    </w:pPr>
    <w:rPr>
      <w:color w:val="000000"/>
      <w:u w:val="single"/>
    </w:rPr>
  </w:style>
  <w:style w:type="character" w:customStyle="1" w:styleId="Article2Char">
    <w:name w:val="Article2 Char"/>
    <w:link w:val="Article2"/>
    <w:rsid w:val="008B743B"/>
    <w:rPr>
      <w:rFonts w:ascii="Times New Roman" w:eastAsia="Times New Roman" w:hAnsi="Times New Roman" w:cs="Times New Roman"/>
      <w:color w:val="000000"/>
      <w:sz w:val="24"/>
      <w:szCs w:val="24"/>
      <w:u w:val="single"/>
      <w:lang w:eastAsia="zh-CN"/>
    </w:rPr>
  </w:style>
  <w:style w:type="paragraph" w:customStyle="1" w:styleId="Article3">
    <w:name w:val="Article3"/>
    <w:basedOn w:val="Normal"/>
    <w:link w:val="Article3Char"/>
    <w:rsid w:val="008B743B"/>
    <w:pPr>
      <w:numPr>
        <w:ilvl w:val="2"/>
        <w:numId w:val="8"/>
      </w:numPr>
      <w:spacing w:before="240" w:after="240"/>
      <w:jc w:val="both"/>
      <w:outlineLvl w:val="2"/>
    </w:pPr>
    <w:rPr>
      <w:color w:val="000000"/>
    </w:rPr>
  </w:style>
  <w:style w:type="character" w:customStyle="1" w:styleId="Article3Char">
    <w:name w:val="Article3 Char"/>
    <w:link w:val="Article3"/>
    <w:rsid w:val="008B743B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rticle4">
    <w:name w:val="Article4"/>
    <w:basedOn w:val="Normal"/>
    <w:link w:val="Article4Char"/>
    <w:rsid w:val="008B743B"/>
    <w:pPr>
      <w:numPr>
        <w:ilvl w:val="3"/>
        <w:numId w:val="8"/>
      </w:numPr>
      <w:tabs>
        <w:tab w:val="clear" w:pos="3427"/>
        <w:tab w:val="num" w:pos="1440"/>
      </w:tabs>
      <w:spacing w:before="240" w:after="240"/>
      <w:ind w:left="0" w:firstLine="720"/>
      <w:jc w:val="both"/>
      <w:outlineLvl w:val="3"/>
    </w:pPr>
    <w:rPr>
      <w:color w:val="000000"/>
    </w:rPr>
  </w:style>
  <w:style w:type="character" w:customStyle="1" w:styleId="Article4Char">
    <w:name w:val="Article4 Char"/>
    <w:link w:val="Article4"/>
    <w:rsid w:val="008B743B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rticle5">
    <w:name w:val="Article5"/>
    <w:basedOn w:val="Normal"/>
    <w:link w:val="Article5Char"/>
    <w:rsid w:val="008B743B"/>
    <w:pPr>
      <w:numPr>
        <w:ilvl w:val="4"/>
        <w:numId w:val="8"/>
      </w:numPr>
      <w:spacing w:before="240" w:after="240"/>
      <w:ind w:right="720"/>
      <w:outlineLvl w:val="4"/>
    </w:pPr>
    <w:rPr>
      <w:color w:val="000000"/>
    </w:rPr>
  </w:style>
  <w:style w:type="character" w:customStyle="1" w:styleId="Article5Char">
    <w:name w:val="Article5 Char"/>
    <w:link w:val="Article5"/>
    <w:rsid w:val="008B743B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rticle6">
    <w:name w:val="Article6"/>
    <w:basedOn w:val="Normal"/>
    <w:link w:val="Article6Char"/>
    <w:rsid w:val="008B743B"/>
    <w:pPr>
      <w:numPr>
        <w:ilvl w:val="5"/>
        <w:numId w:val="8"/>
      </w:numPr>
      <w:spacing w:before="240" w:after="240"/>
      <w:ind w:right="1440"/>
      <w:outlineLvl w:val="5"/>
    </w:pPr>
    <w:rPr>
      <w:color w:val="000000"/>
    </w:rPr>
  </w:style>
  <w:style w:type="character" w:customStyle="1" w:styleId="Article6Char">
    <w:name w:val="Article6 Char"/>
    <w:link w:val="Article6"/>
    <w:rsid w:val="008B743B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numbering" w:customStyle="1" w:styleId="ArticleList">
    <w:name w:val="ArticleList"/>
    <w:basedOn w:val="NoList"/>
    <w:rsid w:val="008B743B"/>
    <w:pPr>
      <w:numPr>
        <w:numId w:val="12"/>
      </w:numPr>
    </w:pPr>
  </w:style>
  <w:style w:type="paragraph" w:customStyle="1" w:styleId="Normaltext">
    <w:name w:val="Normal_text"/>
    <w:basedOn w:val="Normal"/>
    <w:next w:val="Normal"/>
    <w:rsid w:val="008B743B"/>
    <w:pPr>
      <w:spacing w:after="240"/>
    </w:pPr>
  </w:style>
  <w:style w:type="character" w:customStyle="1" w:styleId="CoverParaChar">
    <w:name w:val="Cover: Para Char"/>
    <w:aliases w:val="cp Char"/>
    <w:link w:val="CoverPara"/>
    <w:rsid w:val="008B743B"/>
    <w:rPr>
      <w:rFonts w:ascii="Times New Roman" w:eastAsia="Times New Roman" w:hAnsi="Times New Roman" w:cs="Times New Roman"/>
      <w:sz w:val="20"/>
      <w:szCs w:val="24"/>
      <w:lang w:eastAsia="zh-CN" w:bidi="he-IL"/>
    </w:rPr>
  </w:style>
  <w:style w:type="character" w:customStyle="1" w:styleId="FooterBChar">
    <w:name w:val="Footer B Char"/>
    <w:link w:val="FooterB"/>
    <w:rsid w:val="008B743B"/>
    <w:rPr>
      <w:rFonts w:ascii="Times New Roman" w:eastAsia="Times New Roman" w:hAnsi="Times New Roman" w:cs="Times New Roman"/>
      <w:sz w:val="15"/>
      <w:szCs w:val="24"/>
      <w:lang w:eastAsia="zh-CN" w:bidi="he-IL"/>
    </w:rPr>
  </w:style>
  <w:style w:type="numbering" w:styleId="111111">
    <w:name w:val="Outline List 2"/>
    <w:basedOn w:val="NoList"/>
    <w:uiPriority w:val="99"/>
    <w:semiHidden/>
    <w:unhideWhenUsed/>
    <w:rsid w:val="00D44C87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D44C8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unhideWhenUsed/>
    <w:rsid w:val="00D44C87"/>
    <w:pPr>
      <w:numPr>
        <w:numId w:val="13"/>
      </w:numPr>
    </w:pPr>
  </w:style>
  <w:style w:type="table" w:styleId="ColorfulGrid">
    <w:name w:val="Colorful Grid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1">
    <w:name w:val="Dark List Accent 1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D44C87"/>
  </w:style>
  <w:style w:type="paragraph" w:styleId="HTMLAddress">
    <w:name w:val="HTML Address"/>
    <w:basedOn w:val="Normal"/>
    <w:link w:val="HTMLAddressChar"/>
    <w:uiPriority w:val="99"/>
    <w:semiHidden/>
    <w:unhideWhenUsed/>
    <w:rsid w:val="00D44C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4C87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styleId="HTMLCite">
    <w:name w:val="HTML Cite"/>
    <w:basedOn w:val="DefaultParagraphFont"/>
    <w:uiPriority w:val="99"/>
    <w:semiHidden/>
    <w:unhideWhenUsed/>
    <w:rsid w:val="00D44C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4C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44C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44C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C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C87"/>
    <w:rPr>
      <w:rFonts w:ascii="Consolas" w:eastAsia="Times New Roman" w:hAnsi="Consolas" w:cs="Times New Roman"/>
      <w:sz w:val="20"/>
      <w:szCs w:val="20"/>
      <w:lang w:eastAsia="zh-CN"/>
    </w:rPr>
  </w:style>
  <w:style w:type="character" w:styleId="HTMLSample">
    <w:name w:val="HTML Sample"/>
    <w:basedOn w:val="DefaultParagraphFont"/>
    <w:uiPriority w:val="99"/>
    <w:semiHidden/>
    <w:unhideWhenUsed/>
    <w:rsid w:val="00D44C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44C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44C87"/>
    <w:rPr>
      <w:i/>
      <w:iCs/>
    </w:rPr>
  </w:style>
  <w:style w:type="table" w:styleId="LightGrid">
    <w:name w:val="Light Grid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D44C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44C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44C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44C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44C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44C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44C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D44C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zh-C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4C87"/>
    <w:rPr>
      <w:rFonts w:ascii="Consolas" w:eastAsia="Times New Roman" w:hAnsi="Consolas" w:cs="Times New Roman"/>
      <w:sz w:val="20"/>
      <w:szCs w:val="20"/>
      <w:lang w:eastAsia="zh-CN"/>
    </w:rPr>
  </w:style>
  <w:style w:type="table" w:styleId="MediumGrid1">
    <w:name w:val="Medium Grid 1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44C87"/>
    <w:rPr>
      <w:color w:val="808080"/>
    </w:rPr>
  </w:style>
  <w:style w:type="table" w:styleId="Table3Deffects1">
    <w:name w:val="Table 3D effects 1"/>
    <w:basedOn w:val="TableNormal"/>
    <w:uiPriority w:val="99"/>
    <w:semiHidden/>
    <w:unhideWhenUsed/>
    <w:rsid w:val="00D44C87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4C87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44C87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44C87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4C87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4C87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4C87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4C87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4C87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4C87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44C87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4C87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44C87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9" w:unhideWhenUsed="0" w:qFormat="1"/>
    <w:lsdException w:name="heading 2" w:uiPriority="19" w:qFormat="1"/>
    <w:lsdException w:name="heading 3" w:uiPriority="9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footnote reference" w:uiPriority="99"/>
    <w:lsdException w:name="endnote text" w:uiPriority="99"/>
    <w:lsdException w:name="macro" w:uiPriority="9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99"/>
    <w:lsdException w:name="Strong" w:semiHidden="0" w:uiPriority="22" w:unhideWhenUsed="0"/>
    <w:lsdException w:name="Emphasis" w:semiHidden="0" w:uiPriority="20" w:unhideWhenUsed="0"/>
    <w:lsdException w:name="Plain Text" w:uiPriority="99"/>
    <w:lsdException w:name="HTML Top of Form" w:uiPriority="99"/>
    <w:lsdException w:name="HTML Bottom of Form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aliases w:val="1"/>
    <w:basedOn w:val="Normal"/>
    <w:next w:val="Normal"/>
    <w:link w:val="Heading1Char"/>
    <w:uiPriority w:val="19"/>
    <w:unhideWhenUsed/>
    <w:rsid w:val="00DC0B61"/>
    <w:pPr>
      <w:keepNext/>
      <w:keepLines/>
      <w:numPr>
        <w:numId w:val="11"/>
      </w:numPr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iPriority w:val="19"/>
    <w:unhideWhenUsed/>
    <w:rsid w:val="00DC0B61"/>
    <w:pPr>
      <w:keepNext/>
      <w:keepLines/>
      <w:numPr>
        <w:ilvl w:val="1"/>
        <w:numId w:val="11"/>
      </w:numPr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rsid w:val="00DC0B61"/>
    <w:pPr>
      <w:keepNext/>
      <w:keepLines/>
      <w:numPr>
        <w:ilvl w:val="2"/>
        <w:numId w:val="11"/>
      </w:numPr>
      <w:spacing w:before="200"/>
      <w:outlineLvl w:val="2"/>
    </w:pPr>
    <w:rPr>
      <w:b/>
      <w:bCs/>
      <w:color w:val="4F81BD"/>
    </w:rPr>
  </w:style>
  <w:style w:type="paragraph" w:styleId="Heading4">
    <w:name w:val="heading 4"/>
    <w:aliases w:val="4"/>
    <w:basedOn w:val="Heading3"/>
    <w:next w:val="BodyText"/>
    <w:link w:val="Heading4Char"/>
    <w:qFormat/>
    <w:rsid w:val="008B743B"/>
    <w:pPr>
      <w:keepNext w:val="0"/>
      <w:keepLines w:val="0"/>
      <w:numPr>
        <w:ilvl w:val="3"/>
      </w:numPr>
      <w:spacing w:before="240"/>
      <w:jc w:val="both"/>
      <w:outlineLvl w:val="3"/>
    </w:pPr>
    <w:rPr>
      <w:b w:val="0"/>
      <w:bCs w:val="0"/>
      <w:color w:val="auto"/>
      <w:szCs w:val="20"/>
      <w:lang w:val="x-none" w:eastAsia="x-none"/>
    </w:rPr>
  </w:style>
  <w:style w:type="paragraph" w:styleId="Heading5">
    <w:name w:val="heading 5"/>
    <w:aliases w:val="5"/>
    <w:basedOn w:val="Heading4"/>
    <w:next w:val="BodyText"/>
    <w:link w:val="Heading5Char"/>
    <w:qFormat/>
    <w:rsid w:val="008B743B"/>
    <w:pPr>
      <w:numPr>
        <w:ilvl w:val="4"/>
      </w:numPr>
      <w:outlineLvl w:val="4"/>
    </w:pPr>
  </w:style>
  <w:style w:type="paragraph" w:styleId="Heading6">
    <w:name w:val="heading 6"/>
    <w:aliases w:val="6"/>
    <w:basedOn w:val="Heading5"/>
    <w:next w:val="BodyText"/>
    <w:link w:val="Heading6Char"/>
    <w:qFormat/>
    <w:rsid w:val="008B743B"/>
    <w:pPr>
      <w:numPr>
        <w:ilvl w:val="5"/>
      </w:numPr>
      <w:outlineLvl w:val="5"/>
    </w:pPr>
  </w:style>
  <w:style w:type="paragraph" w:styleId="Heading7">
    <w:name w:val="heading 7"/>
    <w:aliases w:val="h7"/>
    <w:basedOn w:val="Heading6"/>
    <w:next w:val="BodyText"/>
    <w:link w:val="Heading7Char"/>
    <w:qFormat/>
    <w:rsid w:val="008B743B"/>
    <w:pPr>
      <w:numPr>
        <w:ilvl w:val="6"/>
      </w:numPr>
      <w:outlineLvl w:val="6"/>
    </w:pPr>
  </w:style>
  <w:style w:type="paragraph" w:styleId="Heading8">
    <w:name w:val="heading 8"/>
    <w:aliases w:val="h8"/>
    <w:basedOn w:val="Heading7"/>
    <w:next w:val="BodyText"/>
    <w:link w:val="Heading8Char"/>
    <w:qFormat/>
    <w:rsid w:val="008B743B"/>
    <w:pPr>
      <w:numPr>
        <w:ilvl w:val="7"/>
      </w:numPr>
      <w:outlineLvl w:val="7"/>
    </w:pPr>
  </w:style>
  <w:style w:type="paragraph" w:styleId="Heading9">
    <w:name w:val="heading 9"/>
    <w:aliases w:val="h9"/>
    <w:basedOn w:val="Heading8"/>
    <w:next w:val="BodyText"/>
    <w:link w:val="Heading9Char"/>
    <w:qFormat/>
    <w:rsid w:val="008B743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(a)(b)(c)"/>
    <w:basedOn w:val="Normal"/>
    <w:uiPriority w:val="4"/>
    <w:rsid w:val="00DC0B61"/>
    <w:pPr>
      <w:numPr>
        <w:ilvl w:val="2"/>
        <w:numId w:val="6"/>
      </w:numPr>
      <w:spacing w:before="240" w:after="240"/>
    </w:pPr>
  </w:style>
  <w:style w:type="paragraph" w:customStyle="1" w:styleId="iiiiii">
    <w:name w:val="(i)(ii)(iii)"/>
    <w:basedOn w:val="Normal"/>
    <w:uiPriority w:val="4"/>
    <w:rsid w:val="00DC0B61"/>
    <w:pPr>
      <w:numPr>
        <w:ilvl w:val="3"/>
        <w:numId w:val="6"/>
      </w:numPr>
      <w:spacing w:before="240" w:after="240"/>
    </w:pPr>
  </w:style>
  <w:style w:type="paragraph" w:customStyle="1" w:styleId="SinglePara">
    <w:name w:val="Single Para"/>
    <w:aliases w:val="sp"/>
    <w:basedOn w:val="Normal"/>
    <w:qFormat/>
    <w:rsid w:val="00DC0B61"/>
    <w:pPr>
      <w:spacing w:before="240" w:after="240"/>
      <w:ind w:firstLine="720"/>
    </w:pPr>
    <w:rPr>
      <w:lang w:bidi="he-IL"/>
    </w:rPr>
  </w:style>
  <w:style w:type="paragraph" w:customStyle="1" w:styleId="Question">
    <w:name w:val="Question"/>
    <w:aliases w:val="qt"/>
    <w:basedOn w:val="Normal"/>
    <w:next w:val="Answer"/>
    <w:uiPriority w:val="4"/>
    <w:rsid w:val="00DC0B61"/>
    <w:pPr>
      <w:numPr>
        <w:ilvl w:val="5"/>
        <w:numId w:val="6"/>
      </w:numPr>
      <w:spacing w:before="240"/>
    </w:pPr>
    <w:rPr>
      <w:lang w:bidi="he-IL"/>
    </w:rPr>
  </w:style>
  <w:style w:type="paragraph" w:customStyle="1" w:styleId="Answer">
    <w:name w:val="Answer"/>
    <w:aliases w:val="an"/>
    <w:basedOn w:val="Normal"/>
    <w:next w:val="Question"/>
    <w:uiPriority w:val="4"/>
    <w:rsid w:val="00DC0B61"/>
    <w:pPr>
      <w:numPr>
        <w:ilvl w:val="6"/>
        <w:numId w:val="6"/>
      </w:numPr>
      <w:spacing w:before="240"/>
    </w:pPr>
    <w:rPr>
      <w:lang w:bidi="he-IL"/>
    </w:rPr>
  </w:style>
  <w:style w:type="paragraph" w:styleId="BalloonText">
    <w:name w:val="Balloon Text"/>
    <w:basedOn w:val="Normal"/>
    <w:link w:val="BalloonTextChar"/>
    <w:uiPriority w:val="99"/>
    <w:unhideWhenUsed/>
    <w:rsid w:val="00DC0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C0B61"/>
    <w:rPr>
      <w:rFonts w:ascii="Tahoma" w:eastAsia="Times New Roman" w:hAnsi="Tahoma" w:cs="Tahoma"/>
      <w:sz w:val="16"/>
      <w:szCs w:val="16"/>
      <w:lang w:eastAsia="zh-CN"/>
    </w:rPr>
  </w:style>
  <w:style w:type="table" w:customStyle="1" w:styleId="BandedTable">
    <w:name w:val="Banded Table"/>
    <w:basedOn w:val="TableNormal"/>
    <w:uiPriority w:val="9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86" w:type="dxa"/>
        <w:bottom w:w="29" w:type="dxa"/>
        <w:right w:w="86" w:type="dxa"/>
      </w:tblCellMar>
    </w:tblPr>
    <w:trPr>
      <w:cantSplit/>
    </w:trPr>
    <w:tcPr>
      <w:vAlign w:val="bottom"/>
    </w:tcPr>
    <w:tblStylePr w:type="firstRow">
      <w:pPr>
        <w:jc w:val="center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BracketedComment">
    <w:name w:val="Bracketed Comment"/>
    <w:aliases w:val="br"/>
    <w:basedOn w:val="DefaultParagraphFont"/>
    <w:uiPriority w:val="9"/>
    <w:rsid w:val="00DC0B61"/>
    <w:rPr>
      <w:b/>
    </w:rPr>
  </w:style>
  <w:style w:type="paragraph" w:customStyle="1" w:styleId="BulletPara">
    <w:name w:val="Bullet Para"/>
    <w:aliases w:val="bp"/>
    <w:basedOn w:val="Normal"/>
    <w:uiPriority w:val="4"/>
    <w:qFormat/>
    <w:rsid w:val="00DC0B61"/>
    <w:pPr>
      <w:numPr>
        <w:numId w:val="4"/>
      </w:numPr>
    </w:pPr>
  </w:style>
  <w:style w:type="paragraph" w:customStyle="1" w:styleId="BulletParaAlt">
    <w:name w:val="Bullet Para Alt"/>
    <w:aliases w:val="bpa"/>
    <w:basedOn w:val="Normal"/>
    <w:uiPriority w:val="4"/>
    <w:rsid w:val="00DC0B61"/>
    <w:pPr>
      <w:numPr>
        <w:ilvl w:val="2"/>
        <w:numId w:val="4"/>
      </w:numPr>
    </w:pPr>
  </w:style>
  <w:style w:type="paragraph" w:customStyle="1" w:styleId="BulletPara2">
    <w:name w:val="Bullet Para2"/>
    <w:aliases w:val="bp2"/>
    <w:basedOn w:val="Normal"/>
    <w:uiPriority w:val="4"/>
    <w:rsid w:val="00DC0B61"/>
    <w:pPr>
      <w:numPr>
        <w:ilvl w:val="1"/>
        <w:numId w:val="4"/>
      </w:numPr>
    </w:pPr>
  </w:style>
  <w:style w:type="character" w:customStyle="1" w:styleId="Citation">
    <w:name w:val="Citation"/>
    <w:aliases w:val="ct"/>
    <w:basedOn w:val="DefaultParagraphFont"/>
    <w:uiPriority w:val="9"/>
    <w:rsid w:val="00DC0B61"/>
    <w:rPr>
      <w:u w:val="single"/>
    </w:rPr>
  </w:style>
  <w:style w:type="paragraph" w:customStyle="1" w:styleId="CoverPara">
    <w:name w:val="Cover: Para"/>
    <w:aliases w:val="cp"/>
    <w:basedOn w:val="Normal"/>
    <w:link w:val="CoverParaChar"/>
    <w:rsid w:val="00DC0B61"/>
    <w:pPr>
      <w:spacing w:before="120"/>
      <w:jc w:val="both"/>
    </w:pPr>
    <w:rPr>
      <w:sz w:val="20"/>
      <w:lang w:bidi="he-IL"/>
    </w:rPr>
  </w:style>
  <w:style w:type="paragraph" w:customStyle="1" w:styleId="CoverCenter">
    <w:name w:val="Cover: Center"/>
    <w:aliases w:val="cc"/>
    <w:basedOn w:val="CoverPara"/>
    <w:link w:val="CoverCenterChar"/>
    <w:rsid w:val="00DC0B61"/>
    <w:pPr>
      <w:keepLines/>
      <w:spacing w:before="0" w:after="240"/>
      <w:jc w:val="center"/>
    </w:pPr>
    <w:rPr>
      <w:b/>
      <w:sz w:val="24"/>
    </w:rPr>
  </w:style>
  <w:style w:type="paragraph" w:customStyle="1" w:styleId="CoverCenterLarge">
    <w:name w:val="Cover: CenterLarge"/>
    <w:aliases w:val="ccl"/>
    <w:basedOn w:val="CoverPara"/>
    <w:rsid w:val="00DC0B61"/>
    <w:pPr>
      <w:keepLines/>
      <w:spacing w:before="200" w:after="120"/>
      <w:jc w:val="center"/>
    </w:pPr>
    <w:rPr>
      <w:b/>
      <w:bCs/>
      <w:sz w:val="32"/>
      <w:szCs w:val="32"/>
    </w:rPr>
  </w:style>
  <w:style w:type="paragraph" w:customStyle="1" w:styleId="CoverDivider">
    <w:name w:val="Cover: Divider"/>
    <w:aliases w:val="cd"/>
    <w:basedOn w:val="Normal"/>
    <w:next w:val="CoverPara"/>
    <w:rsid w:val="00DC0B61"/>
    <w:pPr>
      <w:jc w:val="center"/>
    </w:pPr>
    <w:rPr>
      <w:sz w:val="16"/>
      <w:u w:val="single"/>
      <w:lang w:bidi="he-IL"/>
    </w:rPr>
  </w:style>
  <w:style w:type="table" w:styleId="DarkList">
    <w:name w:val="Dark List"/>
    <w:basedOn w:val="TableNormal"/>
    <w:uiPriority w:val="70"/>
    <w:rsid w:val="00DC0B61"/>
    <w:pPr>
      <w:spacing w:after="0" w:line="240" w:lineRule="auto"/>
    </w:pPr>
    <w:rPr>
      <w:rFonts w:eastAsiaTheme="minorEastAsia"/>
      <w:color w:val="FFFFFF" w:themeColor="background1"/>
      <w:sz w:val="24"/>
      <w:szCs w:val="24"/>
      <w:lang w:eastAsia="zh-CN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DefinedTerm">
    <w:name w:val="Defined Term"/>
    <w:aliases w:val="dt"/>
    <w:basedOn w:val="DefaultParagraphFont"/>
    <w:uiPriority w:val="9"/>
    <w:rsid w:val="00DC0B61"/>
    <w:rPr>
      <w:b/>
      <w:bCs/>
    </w:rPr>
  </w:style>
  <w:style w:type="paragraph" w:customStyle="1" w:styleId="DoublePara">
    <w:name w:val="Double Para"/>
    <w:aliases w:val="dp"/>
    <w:basedOn w:val="Normal"/>
    <w:qFormat/>
    <w:rsid w:val="00DC0B61"/>
    <w:pPr>
      <w:spacing w:line="480" w:lineRule="auto"/>
      <w:ind w:firstLine="1440"/>
    </w:pPr>
    <w:rPr>
      <w:lang w:bidi="he-IL"/>
    </w:rPr>
  </w:style>
  <w:style w:type="paragraph" w:customStyle="1" w:styleId="DoubleParaFlush">
    <w:name w:val="Double Para Flush"/>
    <w:aliases w:val="dpf"/>
    <w:basedOn w:val="DoublePara"/>
    <w:next w:val="DoublePara"/>
    <w:rsid w:val="00DC0B61"/>
    <w:pPr>
      <w:ind w:firstLine="0"/>
    </w:pPr>
  </w:style>
  <w:style w:type="character" w:customStyle="1" w:styleId="Draftline">
    <w:name w:val="Draftline"/>
    <w:basedOn w:val="DefaultParagraphFont"/>
    <w:semiHidden/>
    <w:rsid w:val="00DC0B61"/>
    <w:rPr>
      <w:rFonts w:ascii="Times New Roman" w:hAnsi="Times New Roman" w:cs="Times New Roman"/>
      <w:dstrike w:val="0"/>
      <w:vanish/>
      <w:color w:val="FF0000"/>
      <w:sz w:val="15"/>
      <w:szCs w:val="15"/>
      <w:u w:val="none"/>
      <w:vertAlign w:val="baseli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0B61"/>
    <w:pPr>
      <w:spacing w:after="200"/>
      <w:ind w:left="360" w:hanging="3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0B61"/>
    <w:rPr>
      <w:rFonts w:ascii="Times New Roman" w:eastAsia="Times New Roman" w:hAnsi="Times New Roman" w:cs="Times New Roman"/>
      <w:sz w:val="20"/>
      <w:szCs w:val="20"/>
      <w:lang w:eastAsia="zh-CN"/>
    </w:rPr>
  </w:style>
  <w:style w:type="table" w:customStyle="1" w:styleId="FinancialTable">
    <w:name w:val="Financial Table"/>
    <w:basedOn w:val="TableNormal"/>
    <w:uiPriority w:val="99"/>
    <w:rsid w:val="00DC0B61"/>
    <w:pPr>
      <w:spacing w:after="0" w:line="240" w:lineRule="auto"/>
    </w:pPr>
    <w:rPr>
      <w:rFonts w:eastAsiaTheme="minorEastAsia"/>
      <w:sz w:val="18"/>
      <w:szCs w:val="24"/>
      <w:lang w:eastAsia="zh-CN"/>
    </w:rPr>
    <w:tblPr>
      <w:tblCellMar>
        <w:top w:w="29" w:type="dxa"/>
        <w:left w:w="86" w:type="dxa"/>
        <w:bottom w:w="29" w:type="dxa"/>
        <w:right w:w="86" w:type="dxa"/>
      </w:tblCellMar>
    </w:tblPr>
    <w:trPr>
      <w:cantSplit/>
    </w:trPr>
    <w:tcPr>
      <w:vAlign w:val="bottom"/>
    </w:tcPr>
    <w:tblStylePr w:type="firstRow">
      <w:pPr>
        <w:jc w:val="center"/>
      </w:pPr>
      <w:rPr>
        <w:b/>
      </w:rPr>
      <w:tblPr/>
      <w:trPr>
        <w:cantSplit w:val="0"/>
        <w:tblHeader/>
      </w:trPr>
    </w:tblStylePr>
    <w:tblStylePr w:type="firstCol">
      <w:pPr>
        <w:wordWrap/>
        <w:ind w:hangingChars="120" w:hanging="120"/>
      </w:pPr>
    </w:tblStylePr>
  </w:style>
  <w:style w:type="paragraph" w:customStyle="1" w:styleId="FooterB">
    <w:name w:val="Footer B"/>
    <w:link w:val="FooterBChar"/>
    <w:rsid w:val="00DC0B6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15"/>
      <w:szCs w:val="24"/>
      <w:lang w:eastAsia="zh-CN" w:bidi="he-IL"/>
    </w:rPr>
  </w:style>
  <w:style w:type="paragraph" w:styleId="FootnoteText">
    <w:name w:val="footnote text"/>
    <w:aliases w:val="Car"/>
    <w:basedOn w:val="Normal"/>
    <w:link w:val="FootnoteTextChar"/>
    <w:unhideWhenUsed/>
    <w:rsid w:val="00DC0B61"/>
    <w:pPr>
      <w:spacing w:after="200"/>
      <w:ind w:left="360" w:hanging="360"/>
    </w:pPr>
    <w:rPr>
      <w:sz w:val="20"/>
      <w:szCs w:val="20"/>
      <w:lang w:bidi="he-IL"/>
    </w:rPr>
  </w:style>
  <w:style w:type="character" w:customStyle="1" w:styleId="FootnoteTextChar">
    <w:name w:val="Footnote Text Char"/>
    <w:aliases w:val="Car Char"/>
    <w:basedOn w:val="DefaultParagraphFont"/>
    <w:link w:val="FootnoteText"/>
    <w:rsid w:val="00DC0B61"/>
    <w:rPr>
      <w:rFonts w:ascii="Times New Roman" w:eastAsia="Times New Roman" w:hAnsi="Times New Roman" w:cs="Times New Roman"/>
      <w:sz w:val="20"/>
      <w:szCs w:val="20"/>
      <w:lang w:eastAsia="zh-CN" w:bidi="he-IL"/>
    </w:rPr>
  </w:style>
  <w:style w:type="paragraph" w:customStyle="1" w:styleId="FootnoteText2">
    <w:name w:val="Footnote Text2"/>
    <w:basedOn w:val="Normal"/>
    <w:semiHidden/>
    <w:rsid w:val="00DC0B61"/>
    <w:pPr>
      <w:spacing w:after="240"/>
      <w:ind w:left="720"/>
    </w:pPr>
    <w:rPr>
      <w:lang w:bidi="he-IL"/>
    </w:rPr>
  </w:style>
  <w:style w:type="paragraph" w:customStyle="1" w:styleId="Graphic">
    <w:name w:val="Graphic"/>
    <w:aliases w:val="g"/>
    <w:basedOn w:val="Normal"/>
    <w:next w:val="SinglePara"/>
    <w:rsid w:val="00DC0B61"/>
    <w:pPr>
      <w:spacing w:before="240"/>
      <w:jc w:val="center"/>
    </w:pPr>
    <w:rPr>
      <w:sz w:val="16"/>
      <w:szCs w:val="16"/>
      <w:lang w:bidi="he-IL"/>
    </w:rPr>
  </w:style>
  <w:style w:type="character" w:customStyle="1" w:styleId="Heading1Char">
    <w:name w:val="Heading 1 Char"/>
    <w:aliases w:val="1 Char"/>
    <w:basedOn w:val="DefaultParagraphFont"/>
    <w:link w:val="Heading1"/>
    <w:uiPriority w:val="19"/>
    <w:rsid w:val="00DC0B61"/>
    <w:rPr>
      <w:rFonts w:ascii="Times New Roman" w:eastAsia="Times New Roman" w:hAnsi="Times New Roman" w:cs="Times New Roman"/>
      <w:b/>
      <w:bCs/>
      <w:color w:val="365F91"/>
      <w:sz w:val="28"/>
      <w:szCs w:val="28"/>
      <w:lang w:eastAsia="zh-CN"/>
    </w:rPr>
  </w:style>
  <w:style w:type="character" w:customStyle="1" w:styleId="Heading2Char">
    <w:name w:val="Heading 2 Char"/>
    <w:aliases w:val="2 Char"/>
    <w:basedOn w:val="DefaultParagraphFont"/>
    <w:link w:val="Heading2"/>
    <w:uiPriority w:val="19"/>
    <w:rsid w:val="00DC0B61"/>
    <w:rPr>
      <w:rFonts w:ascii="Times New Roman" w:eastAsia="Times New Roman" w:hAnsi="Times New Roman" w:cs="Times New Roman"/>
      <w:b/>
      <w:bCs/>
      <w:color w:val="4F81BD"/>
      <w:sz w:val="26"/>
      <w:szCs w:val="26"/>
      <w:lang w:eastAsia="zh-CN"/>
    </w:rPr>
  </w:style>
  <w:style w:type="paragraph" w:customStyle="1" w:styleId="HeadingCenter">
    <w:name w:val="Heading: Center"/>
    <w:aliases w:val="hc"/>
    <w:basedOn w:val="Normal"/>
    <w:next w:val="SinglePara"/>
    <w:link w:val="HeadingCenterChar"/>
    <w:rsid w:val="00DC0B61"/>
    <w:pPr>
      <w:keepNext/>
      <w:keepLines/>
      <w:spacing w:after="240"/>
      <w:jc w:val="center"/>
    </w:pPr>
    <w:rPr>
      <w:lang w:bidi="he-IL"/>
    </w:rPr>
  </w:style>
  <w:style w:type="character" w:customStyle="1" w:styleId="HeadingCenterChar">
    <w:name w:val="Heading: Center Char"/>
    <w:aliases w:val="hc Char"/>
    <w:basedOn w:val="DefaultParagraphFont"/>
    <w:link w:val="HeadingCenter"/>
    <w:rsid w:val="00DC0B61"/>
    <w:rPr>
      <w:rFonts w:ascii="Times New Roman" w:eastAsia="Times New Roman" w:hAnsi="Times New Roman" w:cs="Times New Roman"/>
      <w:sz w:val="24"/>
      <w:szCs w:val="24"/>
      <w:lang w:eastAsia="zh-CN" w:bidi="he-IL"/>
    </w:rPr>
  </w:style>
  <w:style w:type="paragraph" w:customStyle="1" w:styleId="HeadingCenterBold">
    <w:name w:val="Heading: CenterBold"/>
    <w:aliases w:val="hcb"/>
    <w:basedOn w:val="HeadingCenter"/>
    <w:next w:val="SinglePara"/>
    <w:qFormat/>
    <w:rsid w:val="00DC0B61"/>
    <w:rPr>
      <w:b/>
    </w:rPr>
  </w:style>
  <w:style w:type="paragraph" w:customStyle="1" w:styleId="HeadingCenterLarge">
    <w:name w:val="Heading: CenterLarge"/>
    <w:aliases w:val="hcl"/>
    <w:basedOn w:val="HeadingCenter"/>
    <w:next w:val="SinglePara"/>
    <w:rsid w:val="00DC0B61"/>
    <w:rPr>
      <w:b/>
      <w:sz w:val="32"/>
    </w:rPr>
  </w:style>
  <w:style w:type="paragraph" w:customStyle="1" w:styleId="HeadingCenterUnd">
    <w:name w:val="Heading: CenterUnd"/>
    <w:aliases w:val="hcu"/>
    <w:basedOn w:val="HeadingCenter"/>
    <w:next w:val="SinglePara"/>
    <w:rsid w:val="00DC0B61"/>
    <w:rPr>
      <w:u w:val="single"/>
    </w:rPr>
  </w:style>
  <w:style w:type="paragraph" w:customStyle="1" w:styleId="HeadingLeftBold">
    <w:name w:val="Heading: LeftBold"/>
    <w:aliases w:val="hlb"/>
    <w:basedOn w:val="Normal"/>
    <w:next w:val="SinglePara"/>
    <w:link w:val="HeadingLeftBoldChar"/>
    <w:qFormat/>
    <w:rsid w:val="00DC0B61"/>
    <w:pPr>
      <w:keepNext/>
      <w:keepLines/>
      <w:spacing w:before="240"/>
    </w:pPr>
    <w:rPr>
      <w:b/>
      <w:bCs/>
      <w:lang w:bidi="he-IL"/>
    </w:rPr>
  </w:style>
  <w:style w:type="character" w:customStyle="1" w:styleId="HeadingLeftBoldChar">
    <w:name w:val="Heading: LeftBold Char"/>
    <w:aliases w:val="hlb Char"/>
    <w:basedOn w:val="DefaultParagraphFont"/>
    <w:link w:val="HeadingLeftBold"/>
    <w:rsid w:val="00DC0B61"/>
    <w:rPr>
      <w:rFonts w:ascii="Times New Roman" w:eastAsia="Times New Roman" w:hAnsi="Times New Roman" w:cs="Times New Roman"/>
      <w:b/>
      <w:bCs/>
      <w:sz w:val="24"/>
      <w:szCs w:val="24"/>
      <w:lang w:eastAsia="zh-CN" w:bidi="he-IL"/>
    </w:rPr>
  </w:style>
  <w:style w:type="paragraph" w:customStyle="1" w:styleId="HeadingIndent">
    <w:name w:val="Heading: Indent"/>
    <w:aliases w:val="hin"/>
    <w:basedOn w:val="HeadingLeftBold"/>
    <w:next w:val="SinglePara"/>
    <w:rsid w:val="00DC0B61"/>
    <w:pPr>
      <w:ind w:left="360"/>
    </w:pPr>
    <w:rPr>
      <w:i/>
    </w:rPr>
  </w:style>
  <w:style w:type="paragraph" w:customStyle="1" w:styleId="HeadingLeftBoldItal">
    <w:name w:val="Heading: LeftBoldItal"/>
    <w:aliases w:val="hlbi"/>
    <w:basedOn w:val="HeadingLeftBold"/>
    <w:next w:val="SinglePara"/>
    <w:rsid w:val="00DC0B61"/>
    <w:rPr>
      <w:i/>
      <w:iCs/>
    </w:rPr>
  </w:style>
  <w:style w:type="paragraph" w:customStyle="1" w:styleId="HeadingLeftBoldUnd">
    <w:name w:val="Heading: LeftBoldUnd"/>
    <w:aliases w:val="hlbu"/>
    <w:basedOn w:val="HeadingLeftBold"/>
    <w:next w:val="SinglePara"/>
    <w:rsid w:val="00DC0B61"/>
    <w:rPr>
      <w:u w:val="single"/>
    </w:rPr>
  </w:style>
  <w:style w:type="paragraph" w:customStyle="1" w:styleId="HeadingLeftItal">
    <w:name w:val="Heading: LeftItal"/>
    <w:aliases w:val="hli"/>
    <w:basedOn w:val="HeadingLeftBold"/>
    <w:next w:val="SinglePara"/>
    <w:rsid w:val="00DC0B61"/>
    <w:rPr>
      <w:b w:val="0"/>
      <w:i/>
    </w:rPr>
  </w:style>
  <w:style w:type="paragraph" w:customStyle="1" w:styleId="HeadingLeftUnd">
    <w:name w:val="Heading: LeftUnd"/>
    <w:aliases w:val="hlu"/>
    <w:basedOn w:val="HeadingLeftBold"/>
    <w:next w:val="SinglePara"/>
    <w:rsid w:val="00DC0B61"/>
    <w:rPr>
      <w:b w:val="0"/>
      <w:u w:val="single"/>
    </w:rPr>
  </w:style>
  <w:style w:type="paragraph" w:customStyle="1" w:styleId="HeadingRight">
    <w:name w:val="Heading: Right"/>
    <w:aliases w:val="hr"/>
    <w:basedOn w:val="Normal"/>
    <w:next w:val="Normal"/>
    <w:rsid w:val="00DC0B61"/>
    <w:pPr>
      <w:keepNext/>
      <w:keepLines/>
      <w:spacing w:after="240"/>
      <w:jc w:val="right"/>
    </w:pPr>
    <w:rPr>
      <w:u w:val="single"/>
      <w:lang w:bidi="he-IL"/>
    </w:rPr>
  </w:style>
  <w:style w:type="paragraph" w:customStyle="1" w:styleId="HeadingRightTitle">
    <w:name w:val="Heading: RightTitle"/>
    <w:aliases w:val="hrt"/>
    <w:basedOn w:val="HeadingRight"/>
    <w:next w:val="HeadingCenterBold"/>
    <w:rsid w:val="00DC0B61"/>
    <w:rPr>
      <w:b/>
      <w:bCs/>
      <w:u w:val="none"/>
    </w:rPr>
  </w:style>
  <w:style w:type="paragraph" w:customStyle="1" w:styleId="HeadingTOC1">
    <w:name w:val="Heading: TOC1"/>
    <w:aliases w:val="ht1"/>
    <w:basedOn w:val="HeadingCenter"/>
    <w:next w:val="SinglePara"/>
    <w:link w:val="HeadingTOC1Char"/>
    <w:qFormat/>
    <w:rsid w:val="00DC0B61"/>
    <w:pPr>
      <w:outlineLvl w:val="0"/>
    </w:pPr>
    <w:rPr>
      <w:b/>
    </w:rPr>
  </w:style>
  <w:style w:type="character" w:customStyle="1" w:styleId="HeadingTOC1Char">
    <w:name w:val="Heading: TOC1 Char"/>
    <w:aliases w:val="ht1 Char"/>
    <w:basedOn w:val="HeadingCenterChar"/>
    <w:link w:val="HeadingTOC1"/>
    <w:rsid w:val="00DC0B61"/>
    <w:rPr>
      <w:rFonts w:asciiTheme="majorHAnsi" w:eastAsiaTheme="minorEastAsia" w:hAnsiTheme="majorHAnsi" w:cs="Times New Roman"/>
      <w:b/>
      <w:sz w:val="24"/>
      <w:szCs w:val="24"/>
      <w:lang w:eastAsia="zh-CN" w:bidi="he-IL"/>
    </w:rPr>
  </w:style>
  <w:style w:type="paragraph" w:customStyle="1" w:styleId="HeadingTOC2">
    <w:name w:val="Heading: TOC2"/>
    <w:aliases w:val="ht2"/>
    <w:basedOn w:val="HeadingLeftBold"/>
    <w:next w:val="SinglePara"/>
    <w:link w:val="HeadingTOC2Char"/>
    <w:qFormat/>
    <w:rsid w:val="00DC0B61"/>
    <w:pPr>
      <w:outlineLvl w:val="1"/>
    </w:pPr>
    <w:rPr>
      <w:b w:val="0"/>
      <w:u w:val="single"/>
    </w:rPr>
  </w:style>
  <w:style w:type="character" w:customStyle="1" w:styleId="HeadingTOC2Char">
    <w:name w:val="Heading: TOC2 Char"/>
    <w:aliases w:val="ht2 Char"/>
    <w:basedOn w:val="DefaultParagraphFont"/>
    <w:link w:val="HeadingTOC2"/>
    <w:rsid w:val="00DC0B61"/>
    <w:rPr>
      <w:rFonts w:asciiTheme="majorHAnsi" w:eastAsiaTheme="minorEastAsia" w:hAnsiTheme="majorHAnsi"/>
      <w:bCs/>
      <w:sz w:val="24"/>
      <w:szCs w:val="24"/>
      <w:u w:val="single"/>
      <w:lang w:eastAsia="zh-CN" w:bidi="he-IL"/>
    </w:rPr>
  </w:style>
  <w:style w:type="table" w:customStyle="1" w:styleId="IndentedTable">
    <w:name w:val="Indented Table"/>
    <w:basedOn w:val="TableNormal"/>
    <w:uiPriority w:val="9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720" w:type="dxa"/>
      <w:tblCellMar>
        <w:top w:w="29" w:type="dxa"/>
        <w:left w:w="86" w:type="dxa"/>
        <w:bottom w:w="29" w:type="dxa"/>
        <w:right w:w="86" w:type="dxa"/>
      </w:tblCellMar>
    </w:tblPr>
    <w:trPr>
      <w:cantSplit/>
    </w:trPr>
  </w:style>
  <w:style w:type="paragraph" w:customStyle="1" w:styleId="ListDoublePara">
    <w:name w:val="List Double Para"/>
    <w:aliases w:val="ldp"/>
    <w:basedOn w:val="Normal"/>
    <w:uiPriority w:val="4"/>
    <w:rsid w:val="00DC0B61"/>
    <w:pPr>
      <w:numPr>
        <w:ilvl w:val="1"/>
        <w:numId w:val="6"/>
      </w:numPr>
      <w:spacing w:line="480" w:lineRule="auto"/>
    </w:pPr>
  </w:style>
  <w:style w:type="paragraph" w:customStyle="1" w:styleId="ListSinglePara">
    <w:name w:val="List Single Para"/>
    <w:aliases w:val="lsp"/>
    <w:basedOn w:val="Normal"/>
    <w:uiPriority w:val="4"/>
    <w:rsid w:val="00DC0B61"/>
    <w:pPr>
      <w:numPr>
        <w:numId w:val="6"/>
      </w:numPr>
      <w:tabs>
        <w:tab w:val="clear" w:pos="720"/>
      </w:tabs>
      <w:spacing w:before="240" w:after="240"/>
    </w:pPr>
  </w:style>
  <w:style w:type="paragraph" w:customStyle="1" w:styleId="NoticeAddress">
    <w:name w:val="Notice Address"/>
    <w:aliases w:val="na"/>
    <w:basedOn w:val="Normal"/>
    <w:next w:val="NoticeHeading"/>
    <w:rsid w:val="00DC0B61"/>
    <w:pPr>
      <w:keepLines/>
      <w:tabs>
        <w:tab w:val="left" w:pos="3960"/>
      </w:tabs>
      <w:spacing w:before="240"/>
      <w:ind w:left="3960" w:hanging="3240"/>
    </w:pPr>
    <w:rPr>
      <w:lang w:bidi="he-IL"/>
    </w:rPr>
  </w:style>
  <w:style w:type="paragraph" w:customStyle="1" w:styleId="NoticeHeading">
    <w:name w:val="Notice Heading"/>
    <w:aliases w:val="nh"/>
    <w:basedOn w:val="Normal"/>
    <w:next w:val="NoticeAddress"/>
    <w:rsid w:val="00DC0B61"/>
    <w:pPr>
      <w:keepNext/>
      <w:keepLines/>
      <w:spacing w:before="240"/>
      <w:ind w:left="1440"/>
    </w:pPr>
    <w:rPr>
      <w:lang w:bidi="he-IL"/>
    </w:rPr>
  </w:style>
  <w:style w:type="paragraph" w:customStyle="1" w:styleId="OrdinalPara">
    <w:name w:val="Ordinal Para"/>
    <w:aliases w:val="op"/>
    <w:basedOn w:val="Normal"/>
    <w:uiPriority w:val="4"/>
    <w:rsid w:val="00DC0B61"/>
    <w:pPr>
      <w:numPr>
        <w:ilvl w:val="4"/>
        <w:numId w:val="6"/>
      </w:numPr>
      <w:spacing w:before="240" w:after="240"/>
    </w:pPr>
  </w:style>
  <w:style w:type="paragraph" w:customStyle="1" w:styleId="Parties">
    <w:name w:val="Parties"/>
    <w:basedOn w:val="Normal"/>
    <w:uiPriority w:val="4"/>
    <w:rsid w:val="00DC0B61"/>
    <w:pPr>
      <w:keepLines/>
      <w:numPr>
        <w:ilvl w:val="7"/>
        <w:numId w:val="6"/>
      </w:numPr>
      <w:spacing w:before="240" w:after="240"/>
    </w:pPr>
  </w:style>
  <w:style w:type="paragraph" w:customStyle="1" w:styleId="QuoteBlock">
    <w:name w:val="Quote Block"/>
    <w:aliases w:val="qb"/>
    <w:basedOn w:val="Normal"/>
    <w:next w:val="DoubleParaFlush"/>
    <w:qFormat/>
    <w:rsid w:val="00DC0B61"/>
    <w:pPr>
      <w:spacing w:after="240"/>
      <w:ind w:left="720" w:right="720"/>
      <w:jc w:val="both"/>
    </w:pPr>
    <w:rPr>
      <w:lang w:bidi="he-IL"/>
    </w:rPr>
  </w:style>
  <w:style w:type="paragraph" w:customStyle="1" w:styleId="QuoteBlockIndent">
    <w:name w:val="Quote Block Indent"/>
    <w:aliases w:val="qbi"/>
    <w:basedOn w:val="QuoteBlock"/>
    <w:next w:val="DoubleParaFlush"/>
    <w:rsid w:val="00DC0B61"/>
    <w:pPr>
      <w:ind w:firstLine="720"/>
    </w:pPr>
  </w:style>
  <w:style w:type="paragraph" w:customStyle="1" w:styleId="Recitals">
    <w:name w:val="Recitals"/>
    <w:basedOn w:val="Normal"/>
    <w:uiPriority w:val="4"/>
    <w:rsid w:val="00DC0B61"/>
    <w:pPr>
      <w:keepLines/>
      <w:numPr>
        <w:ilvl w:val="8"/>
        <w:numId w:val="6"/>
      </w:numPr>
      <w:spacing w:before="240" w:after="240"/>
    </w:pPr>
  </w:style>
  <w:style w:type="character" w:customStyle="1" w:styleId="Reference">
    <w:name w:val="Reference"/>
    <w:aliases w:val="rf"/>
    <w:basedOn w:val="DefaultParagraphFont"/>
    <w:uiPriority w:val="9"/>
    <w:rsid w:val="00DC0B61"/>
    <w:rPr>
      <w:u w:val="single"/>
    </w:rPr>
  </w:style>
  <w:style w:type="character" w:customStyle="1" w:styleId="Run-inheading">
    <w:name w:val="Run-in heading"/>
    <w:aliases w:val="ri"/>
    <w:basedOn w:val="DefaultParagraphFont"/>
    <w:uiPriority w:val="9"/>
    <w:rsid w:val="00DC0B61"/>
    <w:rPr>
      <w:i/>
      <w:iCs/>
    </w:rPr>
  </w:style>
  <w:style w:type="numbering" w:customStyle="1" w:styleId="FlatBulletsList">
    <w:name w:val="FlatBulletsList"/>
    <w:basedOn w:val="NoList"/>
    <w:uiPriority w:val="99"/>
    <w:rsid w:val="00DC0B61"/>
    <w:pPr>
      <w:numPr>
        <w:numId w:val="2"/>
      </w:numPr>
    </w:pPr>
  </w:style>
  <w:style w:type="numbering" w:customStyle="1" w:styleId="FlatNumbersList">
    <w:name w:val="FlatNumbersList"/>
    <w:basedOn w:val="NoList"/>
    <w:uiPriority w:val="99"/>
    <w:rsid w:val="00DC0B61"/>
    <w:pPr>
      <w:numPr>
        <w:numId w:val="1"/>
      </w:numPr>
    </w:pPr>
  </w:style>
  <w:style w:type="table" w:customStyle="1" w:styleId="ShadedTable">
    <w:name w:val="Shaded Table"/>
    <w:basedOn w:val="TableNormal"/>
    <w:uiPriority w:val="9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bottom"/>
    </w:tcPr>
    <w:tblStylePr w:type="firstRow">
      <w:pPr>
        <w:jc w:val="center"/>
      </w:pPr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SignatureBlock">
    <w:name w:val="Signature Block"/>
    <w:aliases w:val="sb"/>
    <w:basedOn w:val="Normal"/>
    <w:rsid w:val="00DC0B61"/>
    <w:pPr>
      <w:keepLines/>
      <w:tabs>
        <w:tab w:val="left" w:pos="5472"/>
        <w:tab w:val="left" w:pos="6192"/>
        <w:tab w:val="right" w:pos="9360"/>
      </w:tabs>
      <w:spacing w:before="480"/>
      <w:ind w:left="5040"/>
    </w:pPr>
    <w:rPr>
      <w:lang w:bidi="he-IL"/>
    </w:rPr>
  </w:style>
  <w:style w:type="paragraph" w:customStyle="1" w:styleId="SingleParaAlt">
    <w:name w:val="Single Para Alt"/>
    <w:aliases w:val="spa"/>
    <w:basedOn w:val="Normal"/>
    <w:rsid w:val="00DC0B61"/>
    <w:pPr>
      <w:spacing w:before="240" w:after="240"/>
      <w:ind w:firstLine="1440"/>
    </w:pPr>
    <w:rPr>
      <w:lang w:bidi="he-IL"/>
    </w:rPr>
  </w:style>
  <w:style w:type="paragraph" w:customStyle="1" w:styleId="SingleParaFlush">
    <w:name w:val="Single Para Flush"/>
    <w:aliases w:val="spf"/>
    <w:basedOn w:val="SinglePara"/>
    <w:rsid w:val="00DC0B61"/>
    <w:pPr>
      <w:ind w:firstLine="0"/>
    </w:pPr>
  </w:style>
  <w:style w:type="paragraph" w:customStyle="1" w:styleId="SubheadBold">
    <w:name w:val="Subhead: Bold"/>
    <w:aliases w:val="shb"/>
    <w:basedOn w:val="Normal"/>
    <w:next w:val="SingleParaFlush"/>
    <w:rsid w:val="00DC0B61"/>
    <w:pPr>
      <w:keepNext/>
      <w:keepLines/>
      <w:spacing w:before="240"/>
      <w:ind w:left="720"/>
    </w:pPr>
    <w:rPr>
      <w:b/>
    </w:rPr>
  </w:style>
  <w:style w:type="paragraph" w:customStyle="1" w:styleId="SubheadBoldItal">
    <w:name w:val="Subhead: BoldItal"/>
    <w:aliases w:val="shbi"/>
    <w:basedOn w:val="SubheadBold"/>
    <w:next w:val="SingleParaFlush"/>
    <w:rsid w:val="00DC0B61"/>
    <w:rPr>
      <w:i/>
    </w:rPr>
  </w:style>
  <w:style w:type="paragraph" w:customStyle="1" w:styleId="SubheadItal">
    <w:name w:val="Subhead: Ital"/>
    <w:aliases w:val="shi"/>
    <w:basedOn w:val="SubheadBold"/>
    <w:next w:val="SingleParaFlush"/>
    <w:rsid w:val="00DC0B61"/>
    <w:rPr>
      <w:b w:val="0"/>
      <w:i/>
    </w:rPr>
  </w:style>
  <w:style w:type="table" w:styleId="TableGrid">
    <w:name w:val="Table Grid"/>
    <w:basedOn w:val="TableNormal"/>
    <w:uiPriority w:val="5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Footnote">
    <w:name w:val="Table: Footnote"/>
    <w:aliases w:val="tf"/>
    <w:basedOn w:val="Normal"/>
    <w:uiPriority w:val="4"/>
    <w:rsid w:val="00DC0B61"/>
    <w:pPr>
      <w:numPr>
        <w:ilvl w:val="1"/>
        <w:numId w:val="5"/>
      </w:numPr>
      <w:spacing w:after="120"/>
    </w:pPr>
    <w:rPr>
      <w:sz w:val="20"/>
      <w:szCs w:val="20"/>
      <w:lang w:bidi="he-IL"/>
    </w:rPr>
  </w:style>
  <w:style w:type="paragraph" w:customStyle="1" w:styleId="TableFootnoteLine">
    <w:name w:val="Table: Footnote Line"/>
    <w:aliases w:val="tfl"/>
    <w:basedOn w:val="Normal"/>
    <w:next w:val="TableFootnote"/>
    <w:uiPriority w:val="4"/>
    <w:rsid w:val="00DC0B61"/>
    <w:pPr>
      <w:keepNext/>
      <w:keepLines/>
      <w:numPr>
        <w:numId w:val="5"/>
      </w:numPr>
      <w:pBdr>
        <w:bottom w:val="single" w:sz="8" w:space="1" w:color="auto"/>
      </w:pBdr>
      <w:ind w:right="6480"/>
    </w:pPr>
    <w:rPr>
      <w:lang w:bidi="he-IL"/>
    </w:rPr>
  </w:style>
  <w:style w:type="numbering" w:customStyle="1" w:styleId="TableFootnotesList">
    <w:name w:val="TableFootnotesList"/>
    <w:basedOn w:val="NoList"/>
    <w:uiPriority w:val="99"/>
    <w:rsid w:val="00DC0B61"/>
    <w:pPr>
      <w:numPr>
        <w:numId w:val="3"/>
      </w:numPr>
    </w:pPr>
  </w:style>
  <w:style w:type="table" w:customStyle="1" w:styleId="TextTable">
    <w:name w:val="Text Table"/>
    <w:basedOn w:val="TableNormal"/>
    <w:uiPriority w:val="99"/>
    <w:rsid w:val="00DC0B6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jc w:val="left"/>
      </w:pPr>
      <w:tblPr/>
      <w:trPr>
        <w:tblHeader/>
      </w:trPr>
      <w:tcPr>
        <w:vAlign w:val="bottom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720" w:right="72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1440" w:right="720" w:hanging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2160" w:right="720" w:hanging="720"/>
    </w:pPr>
  </w:style>
  <w:style w:type="paragraph" w:styleId="TOC4">
    <w:name w:val="toc 4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2880" w:right="720" w:hanging="720"/>
    </w:pPr>
  </w:style>
  <w:style w:type="paragraph" w:styleId="TOC5">
    <w:name w:val="toc 5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40"/>
      <w:ind w:left="3600" w:right="720" w:hanging="720"/>
    </w:pPr>
  </w:style>
  <w:style w:type="paragraph" w:styleId="TOC6">
    <w:name w:val="toc 6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4320" w:right="720" w:hanging="720"/>
    </w:pPr>
  </w:style>
  <w:style w:type="paragraph" w:styleId="TOC7">
    <w:name w:val="toc 7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5040" w:right="720" w:hanging="720"/>
    </w:pPr>
  </w:style>
  <w:style w:type="paragraph" w:styleId="TOC8">
    <w:name w:val="toc 8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5760" w:right="720" w:hanging="720"/>
    </w:pPr>
  </w:style>
  <w:style w:type="paragraph" w:styleId="TOC9">
    <w:name w:val="toc 9"/>
    <w:basedOn w:val="Normal"/>
    <w:next w:val="Normal"/>
    <w:autoRedefine/>
    <w:uiPriority w:val="39"/>
    <w:unhideWhenUsed/>
    <w:rsid w:val="00DC0B61"/>
    <w:pPr>
      <w:tabs>
        <w:tab w:val="right" w:leader="dot" w:pos="9360"/>
      </w:tabs>
      <w:spacing w:before="240"/>
      <w:ind w:left="6480" w:right="720" w:hanging="720"/>
    </w:pPr>
  </w:style>
  <w:style w:type="paragraph" w:customStyle="1" w:styleId="WarningPara">
    <w:name w:val="Warning Para"/>
    <w:aliases w:val="wp"/>
    <w:basedOn w:val="SinglePara"/>
    <w:next w:val="SinglePara"/>
    <w:rsid w:val="00DC0B61"/>
    <w:rPr>
      <w:b/>
      <w:caps/>
    </w:rPr>
  </w:style>
  <w:style w:type="character" w:styleId="BookTitle">
    <w:name w:val="Book Title"/>
    <w:basedOn w:val="DefaultParagraphFont"/>
    <w:uiPriority w:val="33"/>
    <w:semiHidden/>
    <w:rsid w:val="00DC0B6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rsid w:val="00DC0B61"/>
    <w:pPr>
      <w:ind w:left="720"/>
      <w:contextualSpacing/>
    </w:pPr>
  </w:style>
  <w:style w:type="paragraph" w:styleId="NoSpacing">
    <w:name w:val="No Spacing"/>
    <w:uiPriority w:val="1"/>
    <w:rsid w:val="00DC0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Quote">
    <w:name w:val="Quote"/>
    <w:basedOn w:val="Normal"/>
    <w:next w:val="Normal"/>
    <w:link w:val="QuoteChar"/>
    <w:uiPriority w:val="29"/>
    <w:rsid w:val="00DC0B6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C0B61"/>
    <w:rPr>
      <w:rFonts w:ascii="Times New Roman" w:eastAsia="Times New Roman" w:hAnsi="Times New Roman" w:cs="Times New Roman"/>
      <w:i/>
      <w:iCs/>
      <w:color w:val="000000"/>
      <w:sz w:val="24"/>
      <w:szCs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C0B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B61"/>
    <w:rPr>
      <w:rFonts w:eastAsiaTheme="minorEastAsia"/>
      <w:b/>
      <w:bCs/>
      <w:i/>
      <w:iCs/>
      <w:color w:val="4F81BD" w:themeColor="accent1"/>
      <w:sz w:val="24"/>
      <w:szCs w:val="24"/>
      <w:lang w:eastAsia="zh-CN"/>
    </w:rPr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DC0B61"/>
    <w:rPr>
      <w:rFonts w:ascii="Times New Roman" w:eastAsia="Times New Roman" w:hAnsi="Times New Roman" w:cs="Times New Roman"/>
      <w:b/>
      <w:bCs/>
      <w:color w:val="4F81BD"/>
      <w:sz w:val="24"/>
      <w:szCs w:val="24"/>
      <w:lang w:eastAsia="zh-CN"/>
    </w:rPr>
  </w:style>
  <w:style w:type="paragraph" w:styleId="Title">
    <w:name w:val="Title"/>
    <w:aliases w:val="t"/>
    <w:basedOn w:val="Normal"/>
    <w:next w:val="Normal"/>
    <w:link w:val="TitleChar"/>
    <w:uiPriority w:val="10"/>
    <w:rsid w:val="00DC0B61"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DC0B61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rsid w:val="00DC0B61"/>
    <w:pPr>
      <w:numPr>
        <w:ilvl w:val="1"/>
      </w:numPr>
    </w:pPr>
    <w:rPr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B61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  <w:lang w:eastAsia="zh-CN"/>
    </w:rPr>
  </w:style>
  <w:style w:type="character" w:styleId="SubtleEmphasis">
    <w:name w:val="Subtle Emphasis"/>
    <w:basedOn w:val="DefaultParagraphFont"/>
    <w:uiPriority w:val="19"/>
    <w:rsid w:val="00DC0B6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DC0B61"/>
    <w:rPr>
      <w:i/>
      <w:iCs/>
    </w:rPr>
  </w:style>
  <w:style w:type="character" w:styleId="IntenseEmphasis">
    <w:name w:val="Intense Emphasis"/>
    <w:basedOn w:val="DefaultParagraphFont"/>
    <w:uiPriority w:val="21"/>
    <w:rsid w:val="00DC0B6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DC0B61"/>
    <w:rPr>
      <w:b/>
      <w:bCs/>
    </w:rPr>
  </w:style>
  <w:style w:type="character" w:styleId="SubtleReference">
    <w:name w:val="Subtle Reference"/>
    <w:basedOn w:val="DefaultParagraphFont"/>
    <w:uiPriority w:val="31"/>
    <w:rsid w:val="00DC0B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DC0B61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0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29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B0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29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hortOutline1">
    <w:name w:val="ShortOutline1"/>
    <w:basedOn w:val="Normal"/>
    <w:link w:val="ShortOutline1Char"/>
    <w:rsid w:val="00906744"/>
    <w:pPr>
      <w:numPr>
        <w:numId w:val="7"/>
      </w:numPr>
      <w:spacing w:before="240" w:after="240"/>
      <w:outlineLvl w:val="0"/>
    </w:pPr>
  </w:style>
  <w:style w:type="character" w:customStyle="1" w:styleId="ShortOutline1Char">
    <w:name w:val="ShortOutline1 Char"/>
    <w:basedOn w:val="DefaultParagraphFont"/>
    <w:link w:val="ShortOutline1"/>
    <w:rsid w:val="0090674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hortOutline2">
    <w:name w:val="ShortOutline2"/>
    <w:basedOn w:val="Normal"/>
    <w:link w:val="ShortOutline2Char"/>
    <w:rsid w:val="00906744"/>
    <w:pPr>
      <w:numPr>
        <w:ilvl w:val="1"/>
        <w:numId w:val="7"/>
      </w:numPr>
      <w:spacing w:before="240" w:after="240"/>
      <w:outlineLvl w:val="1"/>
    </w:pPr>
    <w:rPr>
      <w:color w:val="000000"/>
    </w:rPr>
  </w:style>
  <w:style w:type="character" w:customStyle="1" w:styleId="ShortOutline2Char">
    <w:name w:val="ShortOutline2 Char"/>
    <w:basedOn w:val="DefaultParagraphFont"/>
    <w:link w:val="ShortOutline2"/>
    <w:rsid w:val="00906744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ShortOutline3">
    <w:name w:val="ShortOutline3"/>
    <w:basedOn w:val="Normal"/>
    <w:link w:val="ShortOutline3Char"/>
    <w:rsid w:val="00906744"/>
    <w:pPr>
      <w:numPr>
        <w:ilvl w:val="2"/>
        <w:numId w:val="7"/>
      </w:numPr>
      <w:spacing w:before="240" w:after="240"/>
      <w:outlineLvl w:val="2"/>
    </w:pPr>
    <w:rPr>
      <w:color w:val="000000"/>
    </w:rPr>
  </w:style>
  <w:style w:type="character" w:customStyle="1" w:styleId="ShortOutline3Char">
    <w:name w:val="ShortOutline3 Char"/>
    <w:basedOn w:val="DefaultParagraphFont"/>
    <w:link w:val="ShortOutline3"/>
    <w:rsid w:val="00906744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ShortOutline4">
    <w:name w:val="ShortOutline4"/>
    <w:basedOn w:val="Normal"/>
    <w:link w:val="ShortOutline4Char"/>
    <w:rsid w:val="00906744"/>
    <w:pPr>
      <w:numPr>
        <w:ilvl w:val="3"/>
        <w:numId w:val="7"/>
      </w:numPr>
      <w:spacing w:before="240" w:after="240"/>
      <w:outlineLvl w:val="3"/>
    </w:pPr>
    <w:rPr>
      <w:color w:val="000000"/>
    </w:rPr>
  </w:style>
  <w:style w:type="character" w:customStyle="1" w:styleId="ShortOutline4Char">
    <w:name w:val="ShortOutline4 Char"/>
    <w:basedOn w:val="DefaultParagraphFont"/>
    <w:link w:val="ShortOutline4"/>
    <w:rsid w:val="00906744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ShortOutline5">
    <w:name w:val="ShortOutline5"/>
    <w:basedOn w:val="Normal"/>
    <w:link w:val="ShortOutline5Char"/>
    <w:rsid w:val="00906744"/>
    <w:pPr>
      <w:numPr>
        <w:ilvl w:val="4"/>
        <w:numId w:val="7"/>
      </w:numPr>
      <w:spacing w:before="240" w:after="240"/>
      <w:outlineLvl w:val="4"/>
    </w:pPr>
    <w:rPr>
      <w:color w:val="000000"/>
    </w:rPr>
  </w:style>
  <w:style w:type="character" w:customStyle="1" w:styleId="ShortOutline5Char">
    <w:name w:val="ShortOutline5 Char"/>
    <w:basedOn w:val="DefaultParagraphFont"/>
    <w:link w:val="ShortOutline5"/>
    <w:rsid w:val="00906744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numbering" w:customStyle="1" w:styleId="ShortOutlineList">
    <w:name w:val="ShortOutlineList"/>
    <w:basedOn w:val="NoList"/>
    <w:rsid w:val="00906744"/>
    <w:pPr>
      <w:numPr>
        <w:numId w:val="7"/>
      </w:numPr>
    </w:pPr>
  </w:style>
  <w:style w:type="character" w:styleId="FootnoteReference">
    <w:name w:val="footnote reference"/>
    <w:basedOn w:val="DefaultParagraphFont"/>
    <w:uiPriority w:val="99"/>
    <w:unhideWhenUsed/>
    <w:rsid w:val="00297C6F"/>
    <w:rPr>
      <w:vertAlign w:val="superscript"/>
    </w:rPr>
  </w:style>
  <w:style w:type="paragraph" w:styleId="BodyText">
    <w:name w:val="Body Text"/>
    <w:basedOn w:val="Normal"/>
    <w:link w:val="BodyTextChar"/>
    <w:rsid w:val="008B743B"/>
    <w:pPr>
      <w:spacing w:before="240"/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B743B"/>
    <w:rPr>
      <w:rFonts w:ascii="Times New Roman" w:eastAsia="Times New Roman" w:hAnsi="Times New Roman" w:cs="Times New Roman"/>
      <w:sz w:val="24"/>
      <w:szCs w:val="20"/>
    </w:rPr>
  </w:style>
  <w:style w:type="character" w:customStyle="1" w:styleId="CoverCenterChar">
    <w:name w:val="Cover: Center Char"/>
    <w:aliases w:val="cc Char"/>
    <w:link w:val="CoverCenter"/>
    <w:rsid w:val="008B743B"/>
    <w:rPr>
      <w:rFonts w:ascii="Times New Roman" w:eastAsia="Times New Roman" w:hAnsi="Times New Roman" w:cs="Times New Roman"/>
      <w:b/>
      <w:sz w:val="24"/>
      <w:szCs w:val="24"/>
      <w:lang w:eastAsia="zh-CN" w:bidi="he-IL"/>
    </w:rPr>
  </w:style>
  <w:style w:type="character" w:styleId="Hyperlink">
    <w:name w:val="Hyperlink"/>
    <w:uiPriority w:val="99"/>
    <w:rsid w:val="008B743B"/>
    <w:rPr>
      <w:b w:val="0"/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8B743B"/>
    <w:pPr>
      <w:spacing w:before="240"/>
      <w:ind w:firstLine="720"/>
      <w:jc w:val="both"/>
    </w:pPr>
    <w:rPr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unhideWhenUsed/>
    <w:rsid w:val="008B743B"/>
    <w:pPr>
      <w:ind w:left="720"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nhideWhenUsed/>
    <w:rsid w:val="008B743B"/>
    <w:pPr>
      <w:spacing w:before="240"/>
      <w:ind w:left="720"/>
      <w:jc w:val="both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nhideWhenUsed/>
    <w:rsid w:val="008B743B"/>
    <w:pPr>
      <w:ind w:left="144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rsid w:val="008B743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aliases w:val="4 Char"/>
    <w:basedOn w:val="DefaultParagraphFont"/>
    <w:link w:val="Heading4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5Char">
    <w:name w:val="Heading 5 Char"/>
    <w:aliases w:val="5 Char"/>
    <w:basedOn w:val="DefaultParagraphFont"/>
    <w:link w:val="Heading5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6Char">
    <w:name w:val="Heading 6 Char"/>
    <w:aliases w:val="6 Char"/>
    <w:basedOn w:val="DefaultParagraphFont"/>
    <w:link w:val="Heading6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7Char">
    <w:name w:val="Heading 7 Char"/>
    <w:aliases w:val="h7 Char"/>
    <w:basedOn w:val="DefaultParagraphFont"/>
    <w:link w:val="Heading7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8Char">
    <w:name w:val="Heading 8 Char"/>
    <w:aliases w:val="h8 Char"/>
    <w:basedOn w:val="DefaultParagraphFont"/>
    <w:link w:val="Heading8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ing9Char">
    <w:name w:val="Heading 9 Char"/>
    <w:aliases w:val="h9 Char"/>
    <w:basedOn w:val="DefaultParagraphFont"/>
    <w:link w:val="Heading9"/>
    <w:rsid w:val="008B74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rticle2text">
    <w:name w:val="Article2_text"/>
    <w:basedOn w:val="Normal"/>
    <w:next w:val="Article2"/>
    <w:rsid w:val="008B743B"/>
    <w:pPr>
      <w:spacing w:after="240"/>
      <w:jc w:val="both"/>
    </w:pPr>
  </w:style>
  <w:style w:type="paragraph" w:customStyle="1" w:styleId="Article3text">
    <w:name w:val="Article3_text"/>
    <w:basedOn w:val="Normal"/>
    <w:next w:val="Article3"/>
    <w:rsid w:val="008B743B"/>
    <w:pPr>
      <w:spacing w:after="240"/>
      <w:jc w:val="both"/>
    </w:pPr>
  </w:style>
  <w:style w:type="paragraph" w:styleId="BlockText">
    <w:name w:val="Block Text"/>
    <w:basedOn w:val="Normal"/>
    <w:rsid w:val="008B743B"/>
    <w:pPr>
      <w:ind w:left="1440" w:right="1440"/>
      <w:jc w:val="both"/>
    </w:pPr>
    <w:rPr>
      <w:szCs w:val="20"/>
      <w:lang w:eastAsia="en-US"/>
    </w:rPr>
  </w:style>
  <w:style w:type="paragraph" w:styleId="BodyText3">
    <w:name w:val="Body Text 3"/>
    <w:basedOn w:val="BodyText"/>
    <w:link w:val="BodyText3Char"/>
    <w:rsid w:val="008B743B"/>
  </w:style>
  <w:style w:type="character" w:customStyle="1" w:styleId="BodyText3Char">
    <w:name w:val="Body Text 3 Char"/>
    <w:basedOn w:val="DefaultParagraphFont"/>
    <w:link w:val="BodyText3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BodyText"/>
    <w:link w:val="BodyTextIndent2Char"/>
    <w:rsid w:val="008B743B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BodyText"/>
    <w:link w:val="BodyTextIndent3Char"/>
    <w:rsid w:val="008B743B"/>
    <w:pPr>
      <w:ind w:left="2160"/>
    </w:pPr>
  </w:style>
  <w:style w:type="character" w:customStyle="1" w:styleId="BodyTextIndent3Char">
    <w:name w:val="Body Text Indent 3 Char"/>
    <w:basedOn w:val="DefaultParagraphFont"/>
    <w:link w:val="BodyTextIndent3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8B743B"/>
    <w:pPr>
      <w:jc w:val="both"/>
    </w:pPr>
    <w:rPr>
      <w:b/>
      <w:szCs w:val="20"/>
      <w:lang w:eastAsia="en-US"/>
    </w:rPr>
  </w:style>
  <w:style w:type="paragraph" w:styleId="Closing">
    <w:name w:val="Closing"/>
    <w:basedOn w:val="Normal"/>
    <w:link w:val="ClosingChar"/>
    <w:rsid w:val="008B743B"/>
    <w:pPr>
      <w:ind w:left="4320"/>
      <w:jc w:val="both"/>
    </w:pPr>
    <w:rPr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8B743B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rsid w:val="008B743B"/>
    <w:rPr>
      <w:rFonts w:ascii="Times New Roman" w:hAnsi="Times New Roman"/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8B743B"/>
    <w:pPr>
      <w:jc w:val="both"/>
    </w:pPr>
    <w:rPr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8B743B"/>
    <w:pPr>
      <w:jc w:val="both"/>
    </w:pPr>
    <w:rPr>
      <w:szCs w:val="20"/>
      <w:lang w:eastAsia="en-US"/>
    </w:rPr>
  </w:style>
  <w:style w:type="character" w:customStyle="1" w:styleId="DateChar">
    <w:name w:val="Date Char"/>
    <w:basedOn w:val="DefaultParagraphFont"/>
    <w:link w:val="Date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8B743B"/>
    <w:pPr>
      <w:jc w:val="both"/>
    </w:pPr>
    <w:rPr>
      <w:rFonts w:ascii="Tahoma" w:hAnsi="Tahoma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8B743B"/>
    <w:rPr>
      <w:rFonts w:ascii="Tahoma" w:eastAsia="Times New Roman" w:hAnsi="Tahoma" w:cs="Times New Roman"/>
      <w:sz w:val="24"/>
      <w:szCs w:val="20"/>
    </w:rPr>
  </w:style>
  <w:style w:type="character" w:styleId="EndnoteReference">
    <w:name w:val="endnote reference"/>
    <w:semiHidden/>
    <w:rsid w:val="008B743B"/>
    <w:rPr>
      <w:vertAlign w:val="superscript"/>
    </w:rPr>
  </w:style>
  <w:style w:type="paragraph" w:styleId="EnvelopeAddress">
    <w:name w:val="envelope address"/>
    <w:basedOn w:val="Normal"/>
    <w:rsid w:val="008B743B"/>
    <w:pPr>
      <w:framePr w:w="7920" w:h="1980" w:hRule="exact" w:hSpace="180" w:wrap="auto" w:hAnchor="page" w:xAlign="center" w:yAlign="bottom"/>
      <w:ind w:left="2880"/>
      <w:jc w:val="both"/>
    </w:pPr>
    <w:rPr>
      <w:szCs w:val="20"/>
      <w:lang w:eastAsia="en-US"/>
    </w:rPr>
  </w:style>
  <w:style w:type="paragraph" w:styleId="EnvelopeReturn">
    <w:name w:val="envelope return"/>
    <w:basedOn w:val="Normal"/>
    <w:rsid w:val="008B743B"/>
    <w:pPr>
      <w:jc w:val="both"/>
    </w:pPr>
    <w:rPr>
      <w:sz w:val="20"/>
      <w:szCs w:val="20"/>
      <w:lang w:eastAsia="en-US"/>
    </w:rPr>
  </w:style>
  <w:style w:type="character" w:styleId="FollowedHyperlink">
    <w:name w:val="FollowedHyperlink"/>
    <w:rsid w:val="008B743B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8B743B"/>
    <w:pPr>
      <w:jc w:val="both"/>
    </w:pPr>
    <w:rPr>
      <w:szCs w:val="20"/>
      <w:lang w:eastAsia="en-US"/>
    </w:rPr>
  </w:style>
  <w:style w:type="paragraph" w:styleId="Index2">
    <w:name w:val="index 2"/>
    <w:basedOn w:val="Index1"/>
    <w:next w:val="Normal"/>
    <w:autoRedefine/>
    <w:semiHidden/>
    <w:rsid w:val="008B743B"/>
    <w:pPr>
      <w:ind w:left="360"/>
    </w:pPr>
  </w:style>
  <w:style w:type="paragraph" w:styleId="Index3">
    <w:name w:val="index 3"/>
    <w:basedOn w:val="Index2"/>
    <w:next w:val="Normal"/>
    <w:autoRedefine/>
    <w:semiHidden/>
    <w:rsid w:val="008B743B"/>
    <w:pPr>
      <w:ind w:left="720"/>
    </w:pPr>
  </w:style>
  <w:style w:type="paragraph" w:styleId="Index4">
    <w:name w:val="index 4"/>
    <w:basedOn w:val="Index3"/>
    <w:next w:val="Normal"/>
    <w:autoRedefine/>
    <w:semiHidden/>
    <w:rsid w:val="008B743B"/>
    <w:pPr>
      <w:ind w:left="1080"/>
    </w:pPr>
  </w:style>
  <w:style w:type="paragraph" w:styleId="Index5">
    <w:name w:val="index 5"/>
    <w:basedOn w:val="Index4"/>
    <w:next w:val="Normal"/>
    <w:autoRedefine/>
    <w:semiHidden/>
    <w:rsid w:val="008B743B"/>
    <w:pPr>
      <w:ind w:left="1440"/>
    </w:pPr>
  </w:style>
  <w:style w:type="paragraph" w:styleId="Index6">
    <w:name w:val="index 6"/>
    <w:basedOn w:val="Index5"/>
    <w:next w:val="Normal"/>
    <w:autoRedefine/>
    <w:semiHidden/>
    <w:rsid w:val="008B743B"/>
    <w:pPr>
      <w:ind w:left="1800"/>
    </w:pPr>
  </w:style>
  <w:style w:type="paragraph" w:styleId="Index7">
    <w:name w:val="index 7"/>
    <w:basedOn w:val="Index6"/>
    <w:next w:val="Normal"/>
    <w:autoRedefine/>
    <w:semiHidden/>
    <w:rsid w:val="008B743B"/>
    <w:pPr>
      <w:ind w:left="2160"/>
    </w:pPr>
  </w:style>
  <w:style w:type="paragraph" w:styleId="Index8">
    <w:name w:val="index 8"/>
    <w:basedOn w:val="Index7"/>
    <w:next w:val="Normal"/>
    <w:autoRedefine/>
    <w:semiHidden/>
    <w:rsid w:val="008B743B"/>
    <w:pPr>
      <w:ind w:left="2520"/>
    </w:pPr>
  </w:style>
  <w:style w:type="paragraph" w:styleId="Index9">
    <w:name w:val="index 9"/>
    <w:basedOn w:val="Index8"/>
    <w:next w:val="Normal"/>
    <w:autoRedefine/>
    <w:semiHidden/>
    <w:rsid w:val="008B743B"/>
    <w:pPr>
      <w:ind w:left="2880"/>
    </w:pPr>
  </w:style>
  <w:style w:type="paragraph" w:styleId="IndexHeading">
    <w:name w:val="index heading"/>
    <w:basedOn w:val="Normal"/>
    <w:next w:val="Index1"/>
    <w:semiHidden/>
    <w:rsid w:val="008B743B"/>
    <w:pPr>
      <w:jc w:val="both"/>
    </w:pPr>
    <w:rPr>
      <w:szCs w:val="20"/>
      <w:lang w:eastAsia="en-US"/>
    </w:rPr>
  </w:style>
  <w:style w:type="character" w:styleId="LineNumber">
    <w:name w:val="line number"/>
    <w:basedOn w:val="DefaultParagraphFont"/>
    <w:rsid w:val="008B743B"/>
  </w:style>
  <w:style w:type="paragraph" w:styleId="List">
    <w:name w:val="List"/>
    <w:basedOn w:val="Normal"/>
    <w:rsid w:val="008B743B"/>
    <w:pPr>
      <w:jc w:val="both"/>
    </w:pPr>
    <w:rPr>
      <w:szCs w:val="20"/>
      <w:lang w:eastAsia="en-US"/>
    </w:rPr>
  </w:style>
  <w:style w:type="paragraph" w:styleId="List2">
    <w:name w:val="List 2"/>
    <w:basedOn w:val="Normal"/>
    <w:rsid w:val="008B743B"/>
    <w:pPr>
      <w:ind w:left="1440" w:hanging="720"/>
      <w:jc w:val="both"/>
    </w:pPr>
    <w:rPr>
      <w:szCs w:val="20"/>
      <w:lang w:eastAsia="en-US"/>
    </w:rPr>
  </w:style>
  <w:style w:type="paragraph" w:styleId="List3">
    <w:name w:val="List 3"/>
    <w:basedOn w:val="List2"/>
    <w:rsid w:val="008B743B"/>
    <w:pPr>
      <w:ind w:left="2160"/>
    </w:pPr>
  </w:style>
  <w:style w:type="paragraph" w:styleId="List4">
    <w:name w:val="List 4"/>
    <w:basedOn w:val="List3"/>
    <w:rsid w:val="008B743B"/>
    <w:pPr>
      <w:ind w:left="2880"/>
    </w:pPr>
  </w:style>
  <w:style w:type="paragraph" w:styleId="List5">
    <w:name w:val="List 5"/>
    <w:basedOn w:val="List4"/>
    <w:rsid w:val="008B743B"/>
    <w:pPr>
      <w:ind w:left="3600"/>
    </w:pPr>
  </w:style>
  <w:style w:type="paragraph" w:styleId="ListBullet">
    <w:name w:val="List Bullet"/>
    <w:basedOn w:val="Normal"/>
    <w:rsid w:val="008B743B"/>
    <w:pPr>
      <w:jc w:val="both"/>
    </w:pPr>
    <w:rPr>
      <w:szCs w:val="20"/>
      <w:lang w:eastAsia="en-US"/>
    </w:rPr>
  </w:style>
  <w:style w:type="paragraph" w:styleId="ListBullet2">
    <w:name w:val="List Bullet 2"/>
    <w:basedOn w:val="ListBullet"/>
    <w:autoRedefine/>
    <w:rsid w:val="008B743B"/>
  </w:style>
  <w:style w:type="paragraph" w:styleId="ListBullet3">
    <w:name w:val="List Bullet 3"/>
    <w:basedOn w:val="ListBullet"/>
    <w:autoRedefine/>
    <w:rsid w:val="008B743B"/>
  </w:style>
  <w:style w:type="paragraph" w:styleId="ListBullet4">
    <w:name w:val="List Bullet 4"/>
    <w:basedOn w:val="ListBullet"/>
    <w:autoRedefine/>
    <w:rsid w:val="008B743B"/>
  </w:style>
  <w:style w:type="paragraph" w:styleId="ListBullet5">
    <w:name w:val="List Bullet 5"/>
    <w:basedOn w:val="ListBullet"/>
    <w:autoRedefine/>
    <w:rsid w:val="008B743B"/>
  </w:style>
  <w:style w:type="paragraph" w:styleId="ListContinue">
    <w:name w:val="List Continue"/>
    <w:basedOn w:val="Normal"/>
    <w:rsid w:val="008B743B"/>
    <w:pPr>
      <w:spacing w:before="240"/>
      <w:jc w:val="both"/>
    </w:pPr>
    <w:rPr>
      <w:szCs w:val="20"/>
      <w:lang w:eastAsia="en-US"/>
    </w:rPr>
  </w:style>
  <w:style w:type="paragraph" w:styleId="ListContinue2">
    <w:name w:val="List Continue 2"/>
    <w:basedOn w:val="ListContinue"/>
    <w:rsid w:val="008B743B"/>
    <w:pPr>
      <w:ind w:left="720"/>
    </w:pPr>
  </w:style>
  <w:style w:type="paragraph" w:styleId="ListContinue3">
    <w:name w:val="List Continue 3"/>
    <w:basedOn w:val="ListContinue"/>
    <w:rsid w:val="008B743B"/>
    <w:pPr>
      <w:ind w:left="1440"/>
    </w:pPr>
  </w:style>
  <w:style w:type="paragraph" w:styleId="ListContinue4">
    <w:name w:val="List Continue 4"/>
    <w:basedOn w:val="ListContinue"/>
    <w:rsid w:val="008B743B"/>
    <w:pPr>
      <w:ind w:left="2160"/>
    </w:pPr>
  </w:style>
  <w:style w:type="paragraph" w:styleId="ListContinue5">
    <w:name w:val="List Continue 5"/>
    <w:basedOn w:val="ListContinue"/>
    <w:rsid w:val="008B743B"/>
    <w:pPr>
      <w:ind w:left="2880"/>
    </w:pPr>
  </w:style>
  <w:style w:type="paragraph" w:styleId="ListNumber">
    <w:name w:val="List Number"/>
    <w:basedOn w:val="Normal"/>
    <w:rsid w:val="008B743B"/>
    <w:pPr>
      <w:jc w:val="both"/>
    </w:pPr>
    <w:rPr>
      <w:szCs w:val="20"/>
      <w:lang w:eastAsia="en-US"/>
    </w:rPr>
  </w:style>
  <w:style w:type="paragraph" w:styleId="ListNumber2">
    <w:name w:val="List Number 2"/>
    <w:basedOn w:val="ListNumber"/>
    <w:rsid w:val="008B743B"/>
  </w:style>
  <w:style w:type="paragraph" w:styleId="ListNumber3">
    <w:name w:val="List Number 3"/>
    <w:basedOn w:val="ListNumber"/>
    <w:rsid w:val="008B743B"/>
  </w:style>
  <w:style w:type="paragraph" w:styleId="ListNumber4">
    <w:name w:val="List Number 4"/>
    <w:basedOn w:val="ListNumber"/>
    <w:rsid w:val="008B743B"/>
  </w:style>
  <w:style w:type="paragraph" w:styleId="ListNumber5">
    <w:name w:val="List Number 5"/>
    <w:basedOn w:val="ListNumber"/>
    <w:rsid w:val="008B743B"/>
  </w:style>
  <w:style w:type="paragraph" w:styleId="MessageHeader">
    <w:name w:val="Message Header"/>
    <w:basedOn w:val="Normal"/>
    <w:link w:val="MessageHeaderChar"/>
    <w:rsid w:val="008B74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both"/>
    </w:pPr>
    <w:rPr>
      <w:rFonts w:ascii="Arial" w:hAnsi="Arial"/>
      <w:szCs w:val="20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8B743B"/>
    <w:rPr>
      <w:rFonts w:ascii="Arial" w:eastAsia="Times New Roman" w:hAnsi="Arial" w:cs="Times New Roman"/>
      <w:sz w:val="24"/>
      <w:szCs w:val="20"/>
      <w:shd w:val="pct20" w:color="auto" w:fill="auto"/>
    </w:rPr>
  </w:style>
  <w:style w:type="paragraph" w:styleId="NormalIndent">
    <w:name w:val="Normal Indent"/>
    <w:basedOn w:val="Normal"/>
    <w:rsid w:val="008B743B"/>
    <w:pPr>
      <w:ind w:left="720"/>
      <w:jc w:val="both"/>
    </w:pPr>
    <w:rPr>
      <w:szCs w:val="20"/>
      <w:lang w:eastAsia="en-US"/>
    </w:rPr>
  </w:style>
  <w:style w:type="paragraph" w:styleId="NoteHeading">
    <w:name w:val="Note Heading"/>
    <w:basedOn w:val="Normal"/>
    <w:next w:val="Normal"/>
    <w:link w:val="NoteHeadingChar"/>
    <w:rsid w:val="008B743B"/>
    <w:pPr>
      <w:jc w:val="both"/>
    </w:pPr>
    <w:rPr>
      <w:szCs w:val="20"/>
      <w:lang w:eastAsia="en-US"/>
    </w:rPr>
  </w:style>
  <w:style w:type="character" w:customStyle="1" w:styleId="NoteHeadingChar">
    <w:name w:val="Note Heading Char"/>
    <w:basedOn w:val="DefaultParagraphFont"/>
    <w:link w:val="NoteHeading"/>
    <w:rsid w:val="008B743B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rsid w:val="008B743B"/>
    <w:rPr>
      <w:sz w:val="24"/>
    </w:rPr>
  </w:style>
  <w:style w:type="paragraph" w:styleId="PlainText">
    <w:name w:val="Plain Text"/>
    <w:basedOn w:val="Normal"/>
    <w:link w:val="PlainTextChar"/>
    <w:uiPriority w:val="99"/>
    <w:rsid w:val="008B743B"/>
    <w:pPr>
      <w:jc w:val="both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8B743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alutation">
    <w:name w:val="Salutation"/>
    <w:basedOn w:val="Normal"/>
    <w:next w:val="Normal"/>
    <w:link w:val="SalutationChar"/>
    <w:rsid w:val="008B743B"/>
    <w:pPr>
      <w:jc w:val="both"/>
    </w:pPr>
    <w:rPr>
      <w:szCs w:val="20"/>
      <w:lang w:eastAsia="en-US"/>
    </w:rPr>
  </w:style>
  <w:style w:type="character" w:customStyle="1" w:styleId="SalutationChar">
    <w:name w:val="Salutation Char"/>
    <w:basedOn w:val="DefaultParagraphFont"/>
    <w:link w:val="Salutation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Signature">
    <w:name w:val="Signature"/>
    <w:basedOn w:val="Normal"/>
    <w:link w:val="SignatureChar"/>
    <w:rsid w:val="008B743B"/>
    <w:pPr>
      <w:ind w:left="4320"/>
      <w:jc w:val="both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TableofAuthorities">
    <w:name w:val="table of authorities"/>
    <w:basedOn w:val="Normal"/>
    <w:next w:val="Normal"/>
    <w:semiHidden/>
    <w:rsid w:val="008B743B"/>
    <w:pPr>
      <w:ind w:left="240" w:hanging="240"/>
      <w:jc w:val="both"/>
    </w:pPr>
    <w:rPr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8B743B"/>
    <w:pPr>
      <w:ind w:left="480" w:hanging="480"/>
      <w:jc w:val="both"/>
    </w:pPr>
    <w:rPr>
      <w:szCs w:val="20"/>
      <w:lang w:eastAsia="en-US"/>
    </w:rPr>
  </w:style>
  <w:style w:type="paragraph" w:styleId="TOAHeading">
    <w:name w:val="toa heading"/>
    <w:basedOn w:val="Normal"/>
    <w:next w:val="Normal"/>
    <w:semiHidden/>
    <w:rsid w:val="008B743B"/>
    <w:pPr>
      <w:spacing w:before="120"/>
      <w:jc w:val="both"/>
    </w:pPr>
    <w:rPr>
      <w:b/>
      <w:szCs w:val="20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8B743B"/>
    <w:pPr>
      <w:jc w:val="both"/>
    </w:pPr>
    <w:rPr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743B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8B743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-mailSignature">
    <w:name w:val="E-mail Signature"/>
    <w:basedOn w:val="Normal"/>
    <w:link w:val="E-mailSignatureChar"/>
    <w:rsid w:val="008B743B"/>
    <w:pPr>
      <w:jc w:val="both"/>
    </w:pPr>
    <w:rPr>
      <w:szCs w:val="20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rsid w:val="008B743B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rsid w:val="008B743B"/>
    <w:pPr>
      <w:jc w:val="both"/>
    </w:pPr>
    <w:rPr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43B"/>
    <w:pPr>
      <w:keepLines w:val="0"/>
      <w:spacing w:before="240" w:after="60"/>
      <w:jc w:val="both"/>
      <w:outlineLvl w:val="9"/>
    </w:pPr>
    <w:rPr>
      <w:rFonts w:ascii="Cambria" w:hAnsi="Cambria"/>
      <w:color w:val="auto"/>
      <w:kern w:val="32"/>
      <w:sz w:val="32"/>
      <w:szCs w:val="32"/>
      <w:lang w:eastAsia="en-US"/>
    </w:rPr>
  </w:style>
  <w:style w:type="paragraph" w:styleId="Revision">
    <w:name w:val="Revision"/>
    <w:hidden/>
    <w:uiPriority w:val="99"/>
    <w:semiHidden/>
    <w:rsid w:val="008B743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rticle1">
    <w:name w:val="Article1"/>
    <w:basedOn w:val="Normal"/>
    <w:next w:val="Article2"/>
    <w:link w:val="Article1Char"/>
    <w:rsid w:val="008B743B"/>
    <w:pPr>
      <w:keepNext/>
      <w:keepLines/>
      <w:numPr>
        <w:numId w:val="8"/>
      </w:numPr>
      <w:spacing w:before="240" w:after="240"/>
      <w:jc w:val="center"/>
      <w:outlineLvl w:val="0"/>
    </w:pPr>
    <w:rPr>
      <w:b/>
      <w:bCs/>
      <w:caps/>
    </w:rPr>
  </w:style>
  <w:style w:type="character" w:customStyle="1" w:styleId="Article1Char">
    <w:name w:val="Article1 Char"/>
    <w:link w:val="Article1"/>
    <w:rsid w:val="008B743B"/>
    <w:rPr>
      <w:rFonts w:ascii="Times New Roman" w:eastAsia="Times New Roman" w:hAnsi="Times New Roman" w:cs="Times New Roman"/>
      <w:b/>
      <w:bCs/>
      <w:caps/>
      <w:sz w:val="24"/>
      <w:szCs w:val="24"/>
      <w:lang w:eastAsia="zh-CN"/>
    </w:rPr>
  </w:style>
  <w:style w:type="paragraph" w:customStyle="1" w:styleId="Article2">
    <w:name w:val="Article2"/>
    <w:basedOn w:val="Normal"/>
    <w:link w:val="Article2Char"/>
    <w:rsid w:val="008B743B"/>
    <w:pPr>
      <w:numPr>
        <w:ilvl w:val="1"/>
        <w:numId w:val="8"/>
      </w:numPr>
      <w:spacing w:before="240" w:after="240"/>
      <w:jc w:val="both"/>
      <w:outlineLvl w:val="1"/>
    </w:pPr>
    <w:rPr>
      <w:color w:val="000000"/>
      <w:u w:val="single"/>
    </w:rPr>
  </w:style>
  <w:style w:type="character" w:customStyle="1" w:styleId="Article2Char">
    <w:name w:val="Article2 Char"/>
    <w:link w:val="Article2"/>
    <w:rsid w:val="008B743B"/>
    <w:rPr>
      <w:rFonts w:ascii="Times New Roman" w:eastAsia="Times New Roman" w:hAnsi="Times New Roman" w:cs="Times New Roman"/>
      <w:color w:val="000000"/>
      <w:sz w:val="24"/>
      <w:szCs w:val="24"/>
      <w:u w:val="single"/>
      <w:lang w:eastAsia="zh-CN"/>
    </w:rPr>
  </w:style>
  <w:style w:type="paragraph" w:customStyle="1" w:styleId="Article3">
    <w:name w:val="Article3"/>
    <w:basedOn w:val="Normal"/>
    <w:link w:val="Article3Char"/>
    <w:rsid w:val="008B743B"/>
    <w:pPr>
      <w:numPr>
        <w:ilvl w:val="2"/>
        <w:numId w:val="8"/>
      </w:numPr>
      <w:spacing w:before="240" w:after="240"/>
      <w:jc w:val="both"/>
      <w:outlineLvl w:val="2"/>
    </w:pPr>
    <w:rPr>
      <w:color w:val="000000"/>
    </w:rPr>
  </w:style>
  <w:style w:type="character" w:customStyle="1" w:styleId="Article3Char">
    <w:name w:val="Article3 Char"/>
    <w:link w:val="Article3"/>
    <w:rsid w:val="008B743B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rticle4">
    <w:name w:val="Article4"/>
    <w:basedOn w:val="Normal"/>
    <w:link w:val="Article4Char"/>
    <w:rsid w:val="008B743B"/>
    <w:pPr>
      <w:numPr>
        <w:ilvl w:val="3"/>
        <w:numId w:val="8"/>
      </w:numPr>
      <w:tabs>
        <w:tab w:val="clear" w:pos="3427"/>
        <w:tab w:val="num" w:pos="1440"/>
      </w:tabs>
      <w:spacing w:before="240" w:after="240"/>
      <w:ind w:left="0" w:firstLine="720"/>
      <w:jc w:val="both"/>
      <w:outlineLvl w:val="3"/>
    </w:pPr>
    <w:rPr>
      <w:color w:val="000000"/>
    </w:rPr>
  </w:style>
  <w:style w:type="character" w:customStyle="1" w:styleId="Article4Char">
    <w:name w:val="Article4 Char"/>
    <w:link w:val="Article4"/>
    <w:rsid w:val="008B743B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rticle5">
    <w:name w:val="Article5"/>
    <w:basedOn w:val="Normal"/>
    <w:link w:val="Article5Char"/>
    <w:rsid w:val="008B743B"/>
    <w:pPr>
      <w:numPr>
        <w:ilvl w:val="4"/>
        <w:numId w:val="8"/>
      </w:numPr>
      <w:spacing w:before="240" w:after="240"/>
      <w:ind w:right="720"/>
      <w:outlineLvl w:val="4"/>
    </w:pPr>
    <w:rPr>
      <w:color w:val="000000"/>
    </w:rPr>
  </w:style>
  <w:style w:type="character" w:customStyle="1" w:styleId="Article5Char">
    <w:name w:val="Article5 Char"/>
    <w:link w:val="Article5"/>
    <w:rsid w:val="008B743B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rticle6">
    <w:name w:val="Article6"/>
    <w:basedOn w:val="Normal"/>
    <w:link w:val="Article6Char"/>
    <w:rsid w:val="008B743B"/>
    <w:pPr>
      <w:numPr>
        <w:ilvl w:val="5"/>
        <w:numId w:val="8"/>
      </w:numPr>
      <w:spacing w:before="240" w:after="240"/>
      <w:ind w:right="1440"/>
      <w:outlineLvl w:val="5"/>
    </w:pPr>
    <w:rPr>
      <w:color w:val="000000"/>
    </w:rPr>
  </w:style>
  <w:style w:type="character" w:customStyle="1" w:styleId="Article6Char">
    <w:name w:val="Article6 Char"/>
    <w:link w:val="Article6"/>
    <w:rsid w:val="008B743B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numbering" w:customStyle="1" w:styleId="ArticleList">
    <w:name w:val="ArticleList"/>
    <w:basedOn w:val="NoList"/>
    <w:rsid w:val="008B743B"/>
    <w:pPr>
      <w:numPr>
        <w:numId w:val="12"/>
      </w:numPr>
    </w:pPr>
  </w:style>
  <w:style w:type="paragraph" w:customStyle="1" w:styleId="Normaltext">
    <w:name w:val="Normal_text"/>
    <w:basedOn w:val="Normal"/>
    <w:next w:val="Normal"/>
    <w:rsid w:val="008B743B"/>
    <w:pPr>
      <w:spacing w:after="240"/>
    </w:pPr>
  </w:style>
  <w:style w:type="character" w:customStyle="1" w:styleId="CoverParaChar">
    <w:name w:val="Cover: Para Char"/>
    <w:aliases w:val="cp Char"/>
    <w:link w:val="CoverPara"/>
    <w:rsid w:val="008B743B"/>
    <w:rPr>
      <w:rFonts w:ascii="Times New Roman" w:eastAsia="Times New Roman" w:hAnsi="Times New Roman" w:cs="Times New Roman"/>
      <w:sz w:val="20"/>
      <w:szCs w:val="24"/>
      <w:lang w:eastAsia="zh-CN" w:bidi="he-IL"/>
    </w:rPr>
  </w:style>
  <w:style w:type="character" w:customStyle="1" w:styleId="FooterBChar">
    <w:name w:val="Footer B Char"/>
    <w:link w:val="FooterB"/>
    <w:rsid w:val="008B743B"/>
    <w:rPr>
      <w:rFonts w:ascii="Times New Roman" w:eastAsia="Times New Roman" w:hAnsi="Times New Roman" w:cs="Times New Roman"/>
      <w:sz w:val="15"/>
      <w:szCs w:val="24"/>
      <w:lang w:eastAsia="zh-CN" w:bidi="he-IL"/>
    </w:rPr>
  </w:style>
  <w:style w:type="numbering" w:styleId="111111">
    <w:name w:val="Outline List 2"/>
    <w:basedOn w:val="NoList"/>
    <w:uiPriority w:val="99"/>
    <w:semiHidden/>
    <w:unhideWhenUsed/>
    <w:rsid w:val="00D44C87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D44C8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unhideWhenUsed/>
    <w:rsid w:val="00D44C87"/>
    <w:pPr>
      <w:numPr>
        <w:numId w:val="13"/>
      </w:numPr>
    </w:pPr>
  </w:style>
  <w:style w:type="table" w:styleId="ColorfulGrid">
    <w:name w:val="Colorful Grid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1">
    <w:name w:val="Dark List Accent 1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4C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D44C87"/>
  </w:style>
  <w:style w:type="paragraph" w:styleId="HTMLAddress">
    <w:name w:val="HTML Address"/>
    <w:basedOn w:val="Normal"/>
    <w:link w:val="HTMLAddressChar"/>
    <w:uiPriority w:val="99"/>
    <w:semiHidden/>
    <w:unhideWhenUsed/>
    <w:rsid w:val="00D44C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4C87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styleId="HTMLCite">
    <w:name w:val="HTML Cite"/>
    <w:basedOn w:val="DefaultParagraphFont"/>
    <w:uiPriority w:val="99"/>
    <w:semiHidden/>
    <w:unhideWhenUsed/>
    <w:rsid w:val="00D44C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4C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44C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44C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C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C87"/>
    <w:rPr>
      <w:rFonts w:ascii="Consolas" w:eastAsia="Times New Roman" w:hAnsi="Consolas" w:cs="Times New Roman"/>
      <w:sz w:val="20"/>
      <w:szCs w:val="20"/>
      <w:lang w:eastAsia="zh-CN"/>
    </w:rPr>
  </w:style>
  <w:style w:type="character" w:styleId="HTMLSample">
    <w:name w:val="HTML Sample"/>
    <w:basedOn w:val="DefaultParagraphFont"/>
    <w:uiPriority w:val="99"/>
    <w:semiHidden/>
    <w:unhideWhenUsed/>
    <w:rsid w:val="00D44C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44C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44C87"/>
    <w:rPr>
      <w:i/>
      <w:iCs/>
    </w:rPr>
  </w:style>
  <w:style w:type="table" w:styleId="LightGrid">
    <w:name w:val="Light Grid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D44C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44C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44C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44C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44C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44C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44C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D44C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zh-C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4C87"/>
    <w:rPr>
      <w:rFonts w:ascii="Consolas" w:eastAsia="Times New Roman" w:hAnsi="Consolas" w:cs="Times New Roman"/>
      <w:sz w:val="20"/>
      <w:szCs w:val="20"/>
      <w:lang w:eastAsia="zh-CN"/>
    </w:rPr>
  </w:style>
  <w:style w:type="table" w:styleId="MediumGrid1">
    <w:name w:val="Medium Grid 1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44C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44C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44C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44C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44C87"/>
    <w:rPr>
      <w:color w:val="808080"/>
    </w:rPr>
  </w:style>
  <w:style w:type="table" w:styleId="Table3Deffects1">
    <w:name w:val="Table 3D effects 1"/>
    <w:basedOn w:val="TableNormal"/>
    <w:uiPriority w:val="99"/>
    <w:semiHidden/>
    <w:unhideWhenUsed/>
    <w:rsid w:val="00D44C87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4C87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44C87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44C87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4C87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4C87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4C87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4C87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4C87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4C87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4C8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44C87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4C87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44C87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Skadde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kadden Times NR  (default)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8D82F-6CF7-406F-A68A-748DA67B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
  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
  </dc:creator>
  <cp:lastModifiedBy>USER</cp:lastModifiedBy>
  <cp:revision>40</cp:revision>
  <dcterms:created xsi:type="dcterms:W3CDTF">1901-01-01T05:00:00Z</dcterms:created>
  <dcterms:modified xsi:type="dcterms:W3CDTF">2016-02-23T22:11:00Z</dcterms:modified>
</cp:coreProperties>
</file>